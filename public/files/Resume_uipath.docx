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85" w:rsidRDefault="00550A33">
      <w:pPr>
        <w:shd w:val="clear" w:color="auto" w:fill="FFFFFF"/>
        <w:rPr>
          <w:rFonts w:ascii="Cambria" w:hAnsi="Cambria"/>
          <w:b/>
          <w:sz w:val="28"/>
          <w:szCs w:val="28"/>
          <w:lang w:val="en-IN"/>
        </w:rPr>
      </w:pPr>
      <w:r>
        <w:rPr>
          <w:rFonts w:ascii="Cambria" w:hAnsi="Cambria"/>
          <w:b/>
          <w:noProof/>
          <w:sz w:val="28"/>
          <w:szCs w:val="28"/>
          <w:lang w:val="en-US"/>
        </w:rPr>
        <w:drawing>
          <wp:anchor distT="0" distB="0" distL="114300" distR="114300" simplePos="0" relativeHeight="251659264" behindDoc="0" locked="0" layoutInCell="1" allowOverlap="1">
            <wp:simplePos x="0" y="0"/>
            <wp:positionH relativeFrom="margin">
              <wp:posOffset>4616450</wp:posOffset>
            </wp:positionH>
            <wp:positionV relativeFrom="margin">
              <wp:posOffset>-112395</wp:posOffset>
            </wp:positionV>
            <wp:extent cx="1144905" cy="931545"/>
            <wp:effectExtent l="19050" t="0" r="0" b="0"/>
            <wp:wrapSquare wrapText="bothSides"/>
            <wp:docPr id="1026" name="Picture 5"/>
            <wp:cNvGraphicFramePr/>
            <a:graphic xmlns:a="http://schemas.openxmlformats.org/drawingml/2006/main">
              <a:graphicData uri="http://schemas.openxmlformats.org/drawingml/2006/picture">
                <pic:pic xmlns:pic="http://schemas.openxmlformats.org/drawingml/2006/picture">
                  <pic:nvPicPr>
                    <pic:cNvPr id="1026" name="Picture 5"/>
                    <pic:cNvPicPr/>
                  </pic:nvPicPr>
                  <pic:blipFill>
                    <a:blip r:embed="rId8" cstate="print"/>
                    <a:srcRect/>
                    <a:stretch>
                      <a:fillRect/>
                    </a:stretch>
                  </pic:blipFill>
                  <pic:spPr>
                    <a:xfrm>
                      <a:off x="0" y="0"/>
                      <a:ext cx="1144905" cy="931544"/>
                    </a:xfrm>
                    <a:prstGeom prst="rect">
                      <a:avLst/>
                    </a:prstGeom>
                  </pic:spPr>
                </pic:pic>
              </a:graphicData>
            </a:graphic>
          </wp:anchor>
        </w:drawing>
      </w:r>
      <w:r w:rsidR="00C14F06">
        <w:rPr>
          <w:rFonts w:ascii="Cambria" w:hAnsi="Cambria"/>
          <w:b/>
          <w:sz w:val="28"/>
          <w:szCs w:val="28"/>
          <w:lang w:val="en-IN"/>
        </w:rPr>
        <w:t>Swagasmini Jena</w:t>
      </w:r>
      <w:r>
        <w:rPr>
          <w:rFonts w:ascii="Cambria" w:hAnsi="Cambria"/>
          <w:b/>
          <w:sz w:val="28"/>
          <w:szCs w:val="28"/>
          <w:lang w:val="en-IN"/>
        </w:rPr>
        <w:tab/>
      </w:r>
      <w:r>
        <w:rPr>
          <w:rFonts w:ascii="Cambria" w:hAnsi="Cambria"/>
          <w:b/>
          <w:sz w:val="28"/>
          <w:szCs w:val="28"/>
          <w:lang w:val="en-IN"/>
        </w:rPr>
        <w:tab/>
      </w:r>
      <w:r>
        <w:rPr>
          <w:rFonts w:ascii="Cambria" w:hAnsi="Cambria"/>
          <w:b/>
          <w:sz w:val="28"/>
          <w:szCs w:val="28"/>
          <w:lang w:val="en-IN"/>
        </w:rPr>
        <w:tab/>
      </w:r>
      <w:r>
        <w:rPr>
          <w:rFonts w:ascii="Cambria" w:hAnsi="Cambria"/>
          <w:b/>
          <w:sz w:val="28"/>
          <w:szCs w:val="28"/>
          <w:lang w:val="en-IN"/>
        </w:rPr>
        <w:tab/>
      </w:r>
      <w:r>
        <w:rPr>
          <w:rFonts w:ascii="Cambria" w:hAnsi="Cambria"/>
          <w:b/>
          <w:sz w:val="28"/>
          <w:szCs w:val="28"/>
          <w:lang w:val="en-IN"/>
        </w:rPr>
        <w:tab/>
      </w:r>
      <w:r>
        <w:rPr>
          <w:rFonts w:ascii="Cambria" w:hAnsi="Cambria"/>
          <w:b/>
          <w:sz w:val="28"/>
          <w:szCs w:val="28"/>
          <w:lang w:val="en-IN"/>
        </w:rPr>
        <w:tab/>
      </w:r>
    </w:p>
    <w:p w:rsidR="00424C85" w:rsidRDefault="00550A33">
      <w:pPr>
        <w:numPr>
          <w:ilvl w:val="0"/>
          <w:numId w:val="1"/>
        </w:numPr>
        <w:shd w:val="clear" w:color="auto" w:fill="FFFFFF"/>
        <w:rPr>
          <w:rFonts w:ascii="Cambria" w:hAnsi="Cambria"/>
          <w:b/>
          <w:sz w:val="22"/>
          <w:szCs w:val="22"/>
          <w:lang w:val="en-IN"/>
        </w:rPr>
      </w:pPr>
      <w:r>
        <w:rPr>
          <w:rFonts w:ascii="Cambria" w:hAnsi="Cambria"/>
          <w:b/>
          <w:sz w:val="22"/>
          <w:szCs w:val="22"/>
          <w:lang w:val="en-IN"/>
        </w:rPr>
        <w:t xml:space="preserve">mail : </w:t>
      </w:r>
      <w:r w:rsidR="00C14F06">
        <w:rPr>
          <w:rFonts w:ascii="Cambria" w:hAnsi="Cambria"/>
          <w:b/>
          <w:sz w:val="22"/>
          <w:szCs w:val="22"/>
          <w:lang w:val="en-IN"/>
        </w:rPr>
        <w:t>swagasminijena@gmail.com</w:t>
      </w:r>
    </w:p>
    <w:p w:rsidR="00424C85" w:rsidRDefault="00550A33">
      <w:pPr>
        <w:shd w:val="clear" w:color="auto" w:fill="FFFFFF"/>
        <w:rPr>
          <w:rFonts w:ascii="Cambria" w:hAnsi="Cambria"/>
          <w:b/>
          <w:sz w:val="22"/>
          <w:szCs w:val="22"/>
          <w:lang w:val="en-IN"/>
        </w:rPr>
      </w:pPr>
      <w:r>
        <w:rPr>
          <w:rFonts w:ascii="Cambria" w:hAnsi="Cambria"/>
          <w:b/>
          <w:sz w:val="22"/>
          <w:szCs w:val="22"/>
        </w:rPr>
        <w:t>Phone: +91</w:t>
      </w:r>
      <w:r w:rsidR="00C14F06">
        <w:rPr>
          <w:rFonts w:ascii="Cambria" w:hAnsi="Cambria"/>
          <w:b/>
          <w:sz w:val="22"/>
          <w:szCs w:val="22"/>
          <w:lang w:val="en-IN"/>
        </w:rPr>
        <w:t>7735842040, +917992886203</w:t>
      </w:r>
      <w:r>
        <w:rPr>
          <w:rFonts w:ascii="Cambria" w:hAnsi="Cambria"/>
          <w:b/>
          <w:sz w:val="22"/>
          <w:szCs w:val="22"/>
          <w:lang w:val="en-IN"/>
        </w:rPr>
        <w:tab/>
      </w:r>
      <w:r>
        <w:rPr>
          <w:rFonts w:ascii="Cambria" w:hAnsi="Cambria"/>
          <w:b/>
          <w:sz w:val="22"/>
          <w:szCs w:val="22"/>
          <w:lang w:val="en-IN"/>
        </w:rPr>
        <w:tab/>
      </w:r>
      <w:r>
        <w:rPr>
          <w:rFonts w:ascii="Cambria" w:hAnsi="Cambria"/>
          <w:b/>
          <w:sz w:val="22"/>
          <w:szCs w:val="22"/>
          <w:lang w:val="en-IN"/>
        </w:rPr>
        <w:tab/>
      </w:r>
    </w:p>
    <w:p w:rsidR="00424C85" w:rsidRDefault="00424C85">
      <w:pPr>
        <w:rPr>
          <w:rFonts w:ascii="Cambria" w:hAnsi="Cambria"/>
          <w:b/>
          <w:sz w:val="22"/>
          <w:szCs w:val="22"/>
        </w:rPr>
      </w:pPr>
    </w:p>
    <w:p w:rsidR="00424C85" w:rsidRDefault="00424C85">
      <w:pPr>
        <w:rPr>
          <w:rFonts w:ascii="Cambria" w:hAnsi="Cambria"/>
          <w:b/>
          <w:sz w:val="22"/>
          <w:szCs w:val="22"/>
        </w:rPr>
      </w:pPr>
    </w:p>
    <w:p w:rsidR="00424C85" w:rsidRDefault="00550A33">
      <w:pPr>
        <w:shd w:val="pct50" w:color="auto" w:fill="7F7F7F"/>
        <w:rPr>
          <w:rFonts w:ascii="Cambria" w:hAnsi="Cambria"/>
          <w:b/>
          <w:smallCaps/>
          <w:color w:val="FFFFFF"/>
          <w:spacing w:val="38"/>
          <w:sz w:val="22"/>
          <w:szCs w:val="22"/>
        </w:rPr>
      </w:pPr>
      <w:r>
        <w:rPr>
          <w:rFonts w:ascii="Cambria" w:hAnsi="Cambria"/>
          <w:b/>
          <w:smallCaps/>
          <w:color w:val="FFFFFF"/>
          <w:spacing w:val="38"/>
          <w:sz w:val="22"/>
          <w:szCs w:val="22"/>
        </w:rPr>
        <w:t>PROFILE SUMMARY</w:t>
      </w:r>
    </w:p>
    <w:p w:rsidR="00424C85" w:rsidRDefault="00424C85">
      <w:pPr>
        <w:pStyle w:val="ListParagraph"/>
        <w:jc w:val="both"/>
        <w:rPr>
          <w:rFonts w:ascii="Cambria" w:hAnsi="Cambria" w:cs="Arial"/>
          <w:color w:val="000000"/>
          <w:shd w:val="clear" w:color="auto" w:fill="FFFFFF"/>
        </w:rPr>
      </w:pPr>
    </w:p>
    <w:p w:rsidR="00424C85" w:rsidRDefault="00550A33">
      <w:pPr>
        <w:pStyle w:val="ListParagraph"/>
        <w:numPr>
          <w:ilvl w:val="0"/>
          <w:numId w:val="2"/>
        </w:numPr>
        <w:spacing w:line="360" w:lineRule="auto"/>
        <w:jc w:val="both"/>
        <w:rPr>
          <w:rFonts w:ascii="Cambria" w:hAnsi="Cambria" w:cs="Arial"/>
          <w:color w:val="000000"/>
          <w:shd w:val="clear" w:color="auto" w:fill="FFFFFF"/>
        </w:rPr>
      </w:pPr>
      <w:r>
        <w:rPr>
          <w:rFonts w:ascii="Cambria" w:hAnsi="Cambria" w:cs="Arial"/>
          <w:color w:val="000000"/>
          <w:shd w:val="clear" w:color="auto" w:fill="FFFFFF"/>
        </w:rPr>
        <w:t>Adapt in Robotic Process Automation from requirement gathering, Solution designing, coding, testing, debugging, documentation, implementation</w:t>
      </w:r>
      <w:r>
        <w:rPr>
          <w:rFonts w:ascii="Cambria" w:hAnsi="Cambria" w:cs="Arial"/>
          <w:color w:val="000000"/>
          <w:shd w:val="clear" w:color="auto" w:fill="FFFFFF"/>
          <w:lang w:val="en-IN"/>
        </w:rPr>
        <w:t xml:space="preserve"> and Operational Support.</w:t>
      </w:r>
    </w:p>
    <w:p w:rsidR="00424C85" w:rsidRDefault="00550A33">
      <w:pPr>
        <w:pStyle w:val="ListParagraph"/>
        <w:numPr>
          <w:ilvl w:val="0"/>
          <w:numId w:val="2"/>
        </w:numPr>
        <w:spacing w:line="360" w:lineRule="auto"/>
        <w:jc w:val="both"/>
        <w:rPr>
          <w:rFonts w:ascii="Cambria" w:hAnsi="Cambria" w:cs="Arial"/>
          <w:color w:val="000000"/>
          <w:shd w:val="clear" w:color="auto" w:fill="FFFFFF"/>
        </w:rPr>
      </w:pPr>
      <w:r>
        <w:rPr>
          <w:rFonts w:ascii="Cambria" w:hAnsi="Cambria" w:cs="Arial"/>
          <w:color w:val="000000"/>
          <w:shd w:val="clear" w:color="auto" w:fill="FFFFFF"/>
        </w:rPr>
        <w:t xml:space="preserve">Hands on </w:t>
      </w:r>
      <w:r>
        <w:rPr>
          <w:rFonts w:ascii="Cambria" w:hAnsi="Cambria" w:cs="Arial"/>
          <w:color w:val="000000"/>
          <w:shd w:val="clear" w:color="auto" w:fill="FFFFFF"/>
          <w:lang w:val="en-US"/>
        </w:rPr>
        <w:t xml:space="preserve">in Automation using </w:t>
      </w:r>
      <w:r>
        <w:rPr>
          <w:rFonts w:ascii="Cambria" w:hAnsi="Cambria" w:cs="Arial"/>
          <w:color w:val="000000"/>
          <w:shd w:val="clear" w:color="auto" w:fill="FFFFFF"/>
          <w:lang w:val="en-IN"/>
        </w:rPr>
        <w:t>UiPath.</w:t>
      </w:r>
    </w:p>
    <w:p w:rsidR="00424C85" w:rsidRDefault="00550A33">
      <w:pPr>
        <w:pStyle w:val="ListParagraph"/>
        <w:numPr>
          <w:ilvl w:val="0"/>
          <w:numId w:val="2"/>
        </w:numPr>
        <w:shd w:val="clear" w:color="auto" w:fill="FFFFFF"/>
        <w:spacing w:before="100" w:beforeAutospacing="1" w:after="100" w:afterAutospacing="1" w:line="360" w:lineRule="auto"/>
        <w:jc w:val="both"/>
        <w:rPr>
          <w:rFonts w:ascii="Cambria" w:eastAsia="Times New Roman" w:hAnsi="Cambria" w:cs="Calibri"/>
        </w:rPr>
      </w:pPr>
      <w:r>
        <w:rPr>
          <w:rFonts w:ascii="Cambria" w:eastAsia="Times New Roman" w:hAnsi="Cambria" w:cs="Calibri"/>
          <w:lang w:val="en-IN"/>
        </w:rPr>
        <w:t>Good Knowledge in Database objects like Tables, Joins, Store procedures, Functions, Views Etc</w:t>
      </w:r>
    </w:p>
    <w:p w:rsidR="00424C85" w:rsidRDefault="00550A33">
      <w:pPr>
        <w:pStyle w:val="ListParagraph"/>
        <w:numPr>
          <w:ilvl w:val="0"/>
          <w:numId w:val="2"/>
        </w:numPr>
        <w:shd w:val="clear" w:color="auto" w:fill="FFFFFF"/>
        <w:spacing w:before="100" w:beforeAutospacing="1" w:after="100" w:afterAutospacing="1" w:line="360" w:lineRule="auto"/>
        <w:jc w:val="both"/>
        <w:rPr>
          <w:rFonts w:ascii="Cambria" w:hAnsi="Cambria" w:cs="Calibri"/>
        </w:rPr>
      </w:pPr>
      <w:r>
        <w:rPr>
          <w:rFonts w:ascii="Cambria" w:hAnsi="Cambria" w:cs="Calibri"/>
          <w:lang w:val="en-IN"/>
        </w:rPr>
        <w:t>Knowledge</w:t>
      </w:r>
      <w:r>
        <w:rPr>
          <w:rFonts w:ascii="Cambria" w:hAnsi="Cambria" w:cs="Calibri"/>
        </w:rPr>
        <w:t xml:space="preserve"> on using Excel and CSV</w:t>
      </w:r>
      <w:r>
        <w:rPr>
          <w:rFonts w:ascii="Cambria" w:hAnsi="Cambria" w:cs="Calibri"/>
          <w:color w:val="000000"/>
        </w:rPr>
        <w:t xml:space="preserve"> </w:t>
      </w:r>
      <w:r>
        <w:rPr>
          <w:rFonts w:ascii="Cambria" w:hAnsi="Cambria" w:cs="Calibri"/>
        </w:rPr>
        <w:t xml:space="preserve"> with </w:t>
      </w:r>
      <w:r>
        <w:rPr>
          <w:rFonts w:ascii="Cambria" w:hAnsi="Cambria" w:cs="Calibri"/>
          <w:bCs/>
          <w:color w:val="000000"/>
        </w:rPr>
        <w:t>UIPATH</w:t>
      </w:r>
      <w:r>
        <w:rPr>
          <w:rFonts w:ascii="Cambria" w:hAnsi="Cambria" w:cs="Calibri"/>
        </w:rPr>
        <w:t>.</w:t>
      </w:r>
    </w:p>
    <w:p w:rsidR="00424C85" w:rsidRDefault="00550A33">
      <w:pPr>
        <w:pStyle w:val="ListParagraph"/>
        <w:numPr>
          <w:ilvl w:val="0"/>
          <w:numId w:val="2"/>
        </w:numPr>
        <w:shd w:val="clear" w:color="auto" w:fill="FFFFFF"/>
        <w:spacing w:before="100" w:beforeAutospacing="1" w:after="100" w:afterAutospacing="1" w:line="360" w:lineRule="auto"/>
        <w:jc w:val="both"/>
        <w:rPr>
          <w:rFonts w:ascii="Cambria" w:hAnsi="Cambria" w:cs="Helvetica"/>
          <w:lang w:val="en-IN" w:eastAsia="en-IN"/>
        </w:rPr>
      </w:pPr>
      <w:r>
        <w:rPr>
          <w:rFonts w:ascii="Cambria" w:hAnsi="Cambria" w:cs="Helvetica"/>
          <w:lang w:val="en-IN" w:eastAsia="en-IN"/>
        </w:rPr>
        <w:t>Used </w:t>
      </w:r>
      <w:r>
        <w:rPr>
          <w:rFonts w:ascii="Cambria" w:hAnsi="Cambria" w:cs="Helvetica"/>
          <w:color w:val="000000"/>
          <w:lang w:val="en-IN" w:eastAsia="en-IN"/>
        </w:rPr>
        <w:t>UiPath automation</w:t>
      </w:r>
      <w:r>
        <w:rPr>
          <w:rFonts w:ascii="Cambria" w:hAnsi="Cambria" w:cs="Helvetica"/>
          <w:lang w:val="en-IN" w:eastAsia="en-IN"/>
        </w:rPr>
        <w:t> elements such as </w:t>
      </w:r>
      <w:r>
        <w:rPr>
          <w:rFonts w:ascii="Cambria" w:hAnsi="Cambria" w:cs="Helvetica"/>
          <w:color w:val="000000"/>
          <w:lang w:val="en-IN" w:eastAsia="en-IN"/>
        </w:rPr>
        <w:t>Mouse</w:t>
      </w:r>
      <w:r>
        <w:rPr>
          <w:rFonts w:ascii="Cambria" w:hAnsi="Cambria" w:cs="Helvetica"/>
          <w:lang w:val="en-IN" w:eastAsia="en-IN"/>
        </w:rPr>
        <w:t>, </w:t>
      </w:r>
      <w:r>
        <w:rPr>
          <w:rFonts w:ascii="Cambria" w:hAnsi="Cambria" w:cs="Helvetica"/>
          <w:color w:val="000000"/>
          <w:lang w:val="en-IN" w:eastAsia="en-IN"/>
        </w:rPr>
        <w:t>Keyboard</w:t>
      </w:r>
      <w:r>
        <w:rPr>
          <w:rFonts w:ascii="Cambria" w:hAnsi="Cambria" w:cs="Helvetica"/>
          <w:lang w:val="en-IN" w:eastAsia="en-IN"/>
        </w:rPr>
        <w:t> and </w:t>
      </w:r>
      <w:r>
        <w:rPr>
          <w:rFonts w:ascii="Cambria" w:hAnsi="Cambria" w:cs="Helvetica"/>
          <w:color w:val="000000"/>
          <w:lang w:val="en-IN" w:eastAsia="en-IN"/>
        </w:rPr>
        <w:t>Attribute</w:t>
      </w:r>
      <w:r>
        <w:rPr>
          <w:rFonts w:ascii="Cambria" w:hAnsi="Cambria" w:cs="Helvetica"/>
          <w:lang w:val="en-IN" w:eastAsia="en-IN"/>
        </w:rPr>
        <w:t> to automate the</w:t>
      </w:r>
      <w:r>
        <w:rPr>
          <w:rFonts w:ascii="Cambria" w:hAnsi="Cambria" w:cs="Helvetica"/>
          <w:color w:val="000000"/>
          <w:lang w:val="en-IN" w:eastAsia="en-IN"/>
        </w:rPr>
        <w:t> desktop sequence activities.</w:t>
      </w:r>
    </w:p>
    <w:p w:rsidR="00424C85" w:rsidRDefault="00550A33">
      <w:pPr>
        <w:pStyle w:val="ListParagraph"/>
        <w:numPr>
          <w:ilvl w:val="0"/>
          <w:numId w:val="2"/>
        </w:numPr>
        <w:shd w:val="clear" w:color="auto" w:fill="FFFFFF"/>
        <w:spacing w:before="100" w:beforeAutospacing="1" w:after="100" w:afterAutospacing="1" w:line="360" w:lineRule="auto"/>
        <w:jc w:val="both"/>
        <w:rPr>
          <w:rFonts w:ascii="Cambria" w:hAnsi="Cambria" w:cs="Helvetica"/>
          <w:lang w:val="en-IN" w:eastAsia="en-IN"/>
        </w:rPr>
      </w:pPr>
      <w:r>
        <w:rPr>
          <w:rFonts w:ascii="Cambria" w:hAnsi="Cambria" w:cs="Helvetica"/>
          <w:color w:val="000000"/>
          <w:lang w:val="en-IN" w:eastAsia="en-IN"/>
        </w:rPr>
        <w:t>Image-based</w:t>
      </w:r>
      <w:r>
        <w:rPr>
          <w:rFonts w:ascii="Cambria" w:hAnsi="Cambria" w:cs="Helvetica"/>
          <w:lang w:val="en-IN" w:eastAsia="en-IN"/>
        </w:rPr>
        <w:t> texts in applications are also automated with </w:t>
      </w:r>
      <w:r>
        <w:rPr>
          <w:rFonts w:ascii="Cambria" w:hAnsi="Cambria" w:cs="Helvetica"/>
          <w:color w:val="000000"/>
          <w:lang w:val="en-IN" w:eastAsia="en-IN"/>
        </w:rPr>
        <w:t>mouse clicks</w:t>
      </w:r>
      <w:r>
        <w:rPr>
          <w:rFonts w:ascii="Cambria" w:hAnsi="Cambria" w:cs="Helvetica"/>
          <w:lang w:val="en-IN" w:eastAsia="en-IN"/>
        </w:rPr>
        <w:t>.</w:t>
      </w:r>
    </w:p>
    <w:p w:rsidR="00424C85" w:rsidRDefault="00550A33">
      <w:pPr>
        <w:pStyle w:val="ListParagraph"/>
        <w:numPr>
          <w:ilvl w:val="0"/>
          <w:numId w:val="2"/>
        </w:numPr>
        <w:shd w:val="clear" w:color="auto" w:fill="FFFFFF"/>
        <w:spacing w:before="100" w:beforeAutospacing="1" w:after="100" w:afterAutospacing="1" w:line="360" w:lineRule="auto"/>
        <w:rPr>
          <w:rFonts w:ascii="Cambria" w:hAnsi="Cambria" w:cs="Arial"/>
          <w:color w:val="000000"/>
          <w:shd w:val="clear" w:color="auto" w:fill="FFFFFF"/>
          <w:lang w:val="en-IN"/>
        </w:rPr>
      </w:pPr>
      <w:r>
        <w:rPr>
          <w:rFonts w:ascii="Cambria" w:hAnsi="Cambria" w:cs="Arial"/>
          <w:color w:val="000000"/>
          <w:shd w:val="clear" w:color="auto" w:fill="FFFFFF"/>
          <w:lang w:val="en-IN"/>
        </w:rPr>
        <w:t>Used Screen Scraping method to extract text from running window application by appropriate output methods such as native, Full text and OCR.</w:t>
      </w:r>
    </w:p>
    <w:p w:rsidR="00424C85" w:rsidRDefault="00550A33">
      <w:pPr>
        <w:pStyle w:val="ListParagraph"/>
        <w:numPr>
          <w:ilvl w:val="0"/>
          <w:numId w:val="2"/>
        </w:numPr>
        <w:shd w:val="clear" w:color="auto" w:fill="FFFFFF"/>
        <w:spacing w:before="100" w:beforeAutospacing="1" w:after="100" w:afterAutospacing="1" w:line="360" w:lineRule="auto"/>
        <w:rPr>
          <w:rFonts w:ascii="Cambria" w:hAnsi="Cambria" w:cs="Arial"/>
          <w:color w:val="000000"/>
          <w:shd w:val="clear" w:color="auto" w:fill="FFFFFF"/>
          <w:lang w:val="en-IN"/>
        </w:rPr>
      </w:pPr>
      <w:r>
        <w:rPr>
          <w:rFonts w:ascii="Cambria" w:hAnsi="Cambria" w:cs="Arial"/>
          <w:color w:val="000000"/>
          <w:shd w:val="clear" w:color="auto" w:fill="FFFFFF"/>
          <w:lang w:val="en-IN"/>
        </w:rPr>
        <w:t>Implemented Web Recorder for automating logging and inserting data actions into browser applications using different Input methods such as Send window messages and Simulate.</w:t>
      </w:r>
    </w:p>
    <w:p w:rsidR="00424C85" w:rsidRDefault="00550A33">
      <w:pPr>
        <w:pStyle w:val="ListParagraph"/>
        <w:numPr>
          <w:ilvl w:val="0"/>
          <w:numId w:val="2"/>
        </w:numPr>
        <w:shd w:val="clear" w:color="auto" w:fill="FFFFFF"/>
        <w:spacing w:before="100" w:beforeAutospacing="1" w:after="100" w:afterAutospacing="1" w:line="360" w:lineRule="auto"/>
        <w:jc w:val="both"/>
        <w:rPr>
          <w:rFonts w:ascii="Cambria" w:hAnsi="Cambria" w:cs="Calibri"/>
        </w:rPr>
      </w:pPr>
      <w:r>
        <w:rPr>
          <w:rFonts w:ascii="Cambria" w:hAnsi="Cambria" w:cs="Helvetica"/>
          <w:lang w:val="en-IN" w:eastAsia="en-IN"/>
        </w:rPr>
        <w:t>Used </w:t>
      </w:r>
      <w:r>
        <w:rPr>
          <w:rFonts w:ascii="Cambria" w:hAnsi="Cambria" w:cs="Helvetica"/>
          <w:color w:val="000000"/>
          <w:lang w:val="en-IN" w:eastAsia="en-IN"/>
        </w:rPr>
        <w:t>Data Scraping</w:t>
      </w:r>
      <w:r>
        <w:rPr>
          <w:rFonts w:ascii="Cambria" w:hAnsi="Cambria" w:cs="Helvetica"/>
          <w:lang w:val="en-IN" w:eastAsia="en-IN"/>
        </w:rPr>
        <w:t> method for </w:t>
      </w:r>
      <w:r>
        <w:rPr>
          <w:rFonts w:ascii="Cambria" w:hAnsi="Cambria" w:cs="Helvetica"/>
          <w:color w:val="000000"/>
          <w:lang w:val="en-IN" w:eastAsia="en-IN"/>
        </w:rPr>
        <w:t>extracting structured</w:t>
      </w:r>
      <w:r>
        <w:rPr>
          <w:rFonts w:ascii="Cambria" w:hAnsi="Cambria" w:cs="Helvetica"/>
          <w:lang w:val="en-IN" w:eastAsia="en-IN"/>
        </w:rPr>
        <w:t> data from </w:t>
      </w:r>
      <w:r>
        <w:rPr>
          <w:rFonts w:ascii="Cambria" w:hAnsi="Cambria" w:cs="Helvetica"/>
          <w:color w:val="000000"/>
          <w:lang w:val="en-IN" w:eastAsia="en-IN"/>
        </w:rPr>
        <w:t>browser applications</w:t>
      </w:r>
      <w:r>
        <w:rPr>
          <w:rFonts w:ascii="Cambria" w:hAnsi="Cambria" w:cs="Helvetica"/>
          <w:lang w:val="en-IN" w:eastAsia="en-IN"/>
        </w:rPr>
        <w:t> or documents into a </w:t>
      </w:r>
      <w:r>
        <w:rPr>
          <w:rFonts w:ascii="Cambria" w:hAnsi="Cambria" w:cs="Helvetica"/>
          <w:color w:val="000000"/>
          <w:lang w:val="en-IN" w:eastAsia="en-IN"/>
        </w:rPr>
        <w:t>CSV file </w:t>
      </w:r>
      <w:r>
        <w:rPr>
          <w:rFonts w:ascii="Cambria" w:hAnsi="Cambria" w:cs="Helvetica"/>
          <w:lang w:val="en-IN" w:eastAsia="en-IN"/>
        </w:rPr>
        <w:t>or Excel Spread sheet.</w:t>
      </w:r>
    </w:p>
    <w:p w:rsidR="00424C85" w:rsidRDefault="00550A33">
      <w:pPr>
        <w:pStyle w:val="ListParagraph"/>
        <w:numPr>
          <w:ilvl w:val="0"/>
          <w:numId w:val="2"/>
        </w:numPr>
        <w:shd w:val="clear" w:color="auto" w:fill="FFFFFF"/>
        <w:spacing w:before="100" w:beforeAutospacing="1" w:after="100" w:afterAutospacing="1" w:line="360" w:lineRule="auto"/>
        <w:jc w:val="both"/>
        <w:rPr>
          <w:rFonts w:ascii="Cambria" w:hAnsi="Cambria" w:cs="Calibri"/>
        </w:rPr>
      </w:pPr>
      <w:r>
        <w:rPr>
          <w:rFonts w:ascii="Cambria" w:hAnsi="Cambria" w:cs="Arial"/>
          <w:color w:val="000000"/>
          <w:shd w:val="clear" w:color="auto" w:fill="FFFFFF"/>
          <w:lang w:val="en-IN"/>
        </w:rPr>
        <w:t>Monitoring the processes which are running through Orchestrator.</w:t>
      </w:r>
    </w:p>
    <w:p w:rsidR="00424C85" w:rsidRDefault="00550A33">
      <w:pPr>
        <w:shd w:val="pct50" w:color="auto" w:fill="7F7F7F"/>
        <w:tabs>
          <w:tab w:val="center" w:pos="4513"/>
        </w:tabs>
        <w:rPr>
          <w:rFonts w:ascii="Cambria" w:hAnsi="Cambria"/>
          <w:b/>
          <w:smallCaps/>
          <w:color w:val="FFFFFF"/>
          <w:spacing w:val="38"/>
          <w:sz w:val="22"/>
          <w:szCs w:val="22"/>
        </w:rPr>
      </w:pPr>
      <w:r>
        <w:rPr>
          <w:rFonts w:ascii="Cambria" w:hAnsi="Cambria"/>
          <w:b/>
          <w:smallCaps/>
          <w:color w:val="FFFFFF"/>
          <w:spacing w:val="38"/>
          <w:sz w:val="22"/>
          <w:szCs w:val="22"/>
        </w:rPr>
        <w:t>CORE COMPETENCIES</w:t>
      </w:r>
      <w:r>
        <w:rPr>
          <w:rFonts w:ascii="Cambria" w:hAnsi="Cambria"/>
          <w:b/>
          <w:smallCaps/>
          <w:color w:val="FFFFFF"/>
          <w:spacing w:val="38"/>
          <w:sz w:val="22"/>
          <w:szCs w:val="22"/>
        </w:rPr>
        <w:tab/>
      </w:r>
    </w:p>
    <w:p w:rsidR="00424C85" w:rsidRDefault="00424C85">
      <w:pPr>
        <w:tabs>
          <w:tab w:val="left" w:pos="720"/>
        </w:tabs>
        <w:ind w:left="720"/>
        <w:jc w:val="both"/>
        <w:rPr>
          <w:rFonts w:ascii="Cambria" w:hAnsi="Cambria" w:cs="Arial"/>
          <w:sz w:val="18"/>
          <w:szCs w:val="18"/>
          <w:lang w:eastAsia="en-GB"/>
        </w:rPr>
      </w:pPr>
    </w:p>
    <w:p w:rsidR="00424C85" w:rsidRDefault="00550A33">
      <w:pPr>
        <w:numPr>
          <w:ilvl w:val="0"/>
          <w:numId w:val="3"/>
        </w:numPr>
        <w:spacing w:line="360" w:lineRule="auto"/>
        <w:ind w:left="714" w:hanging="357"/>
        <w:rPr>
          <w:rFonts w:ascii="Cambria" w:eastAsia="Calibri" w:hAnsi="Cambria"/>
          <w:iCs/>
          <w:sz w:val="22"/>
          <w:szCs w:val="22"/>
        </w:rPr>
      </w:pPr>
      <w:r>
        <w:rPr>
          <w:rStyle w:val="ResumeBodyCharChar"/>
          <w:rFonts w:ascii="Cambria" w:eastAsia="Calibri" w:hAnsi="Cambria"/>
          <w:iCs/>
          <w:sz w:val="22"/>
          <w:szCs w:val="22"/>
        </w:rPr>
        <w:t>RPA Lifecycle</w:t>
      </w:r>
      <w:r>
        <w:rPr>
          <w:rFonts w:ascii="Cambria" w:eastAsia="Calibri" w:hAnsi="Cambria"/>
          <w:iCs/>
          <w:sz w:val="22"/>
          <w:szCs w:val="22"/>
        </w:rPr>
        <w:t xml:space="preserve"> Management</w:t>
      </w:r>
    </w:p>
    <w:p w:rsidR="00424C85" w:rsidRDefault="00550A33">
      <w:pPr>
        <w:numPr>
          <w:ilvl w:val="0"/>
          <w:numId w:val="3"/>
        </w:numPr>
        <w:spacing w:line="360" w:lineRule="auto"/>
        <w:ind w:left="714" w:hanging="357"/>
        <w:rPr>
          <w:rFonts w:ascii="Cambria" w:eastAsia="Calibri" w:hAnsi="Cambria"/>
          <w:iCs/>
          <w:sz w:val="22"/>
          <w:szCs w:val="22"/>
        </w:rPr>
      </w:pPr>
      <w:r>
        <w:rPr>
          <w:rFonts w:ascii="Cambria" w:eastAsia="Calibri" w:hAnsi="Cambria"/>
          <w:iCs/>
          <w:sz w:val="22"/>
          <w:szCs w:val="22"/>
        </w:rPr>
        <w:t>Developing Projects</w:t>
      </w:r>
    </w:p>
    <w:p w:rsidR="00424C85" w:rsidRDefault="00550A33">
      <w:pPr>
        <w:numPr>
          <w:ilvl w:val="0"/>
          <w:numId w:val="3"/>
        </w:numPr>
        <w:spacing w:line="360" w:lineRule="auto"/>
        <w:ind w:left="714" w:hanging="357"/>
        <w:rPr>
          <w:rFonts w:ascii="Cambria" w:eastAsia="Calibri" w:hAnsi="Cambria"/>
          <w:iCs/>
          <w:sz w:val="22"/>
          <w:szCs w:val="22"/>
        </w:rPr>
      </w:pPr>
      <w:r>
        <w:rPr>
          <w:rFonts w:ascii="Cambria" w:eastAsia="Calibri" w:hAnsi="Cambria"/>
          <w:iCs/>
          <w:sz w:val="22"/>
          <w:szCs w:val="22"/>
        </w:rPr>
        <w:t>Finest Interpersonal Skills</w:t>
      </w:r>
    </w:p>
    <w:p w:rsidR="00424C85" w:rsidRDefault="00550A33">
      <w:pPr>
        <w:numPr>
          <w:ilvl w:val="0"/>
          <w:numId w:val="3"/>
        </w:numPr>
        <w:spacing w:line="360" w:lineRule="auto"/>
        <w:ind w:left="714" w:hanging="357"/>
        <w:rPr>
          <w:rFonts w:ascii="Cambria" w:eastAsia="Calibri" w:hAnsi="Cambria"/>
          <w:iCs/>
          <w:sz w:val="22"/>
          <w:szCs w:val="22"/>
        </w:rPr>
      </w:pPr>
      <w:r>
        <w:rPr>
          <w:rFonts w:ascii="Cambria" w:eastAsia="Calibri" w:hAnsi="Cambria"/>
          <w:iCs/>
          <w:sz w:val="22"/>
          <w:szCs w:val="22"/>
        </w:rPr>
        <w:t>Excellent Analytical and Problems Solving Skills</w:t>
      </w:r>
    </w:p>
    <w:p w:rsidR="00424C85" w:rsidRDefault="00550A33">
      <w:pPr>
        <w:numPr>
          <w:ilvl w:val="0"/>
          <w:numId w:val="3"/>
        </w:numPr>
        <w:spacing w:line="360" w:lineRule="auto"/>
        <w:ind w:left="714" w:hanging="357"/>
        <w:rPr>
          <w:rFonts w:ascii="Cambria" w:eastAsia="Calibri" w:hAnsi="Cambria"/>
          <w:iCs/>
          <w:sz w:val="22"/>
          <w:szCs w:val="22"/>
        </w:rPr>
      </w:pPr>
      <w:r>
        <w:rPr>
          <w:rFonts w:ascii="Cambria" w:eastAsia="Calibri" w:hAnsi="Cambria"/>
          <w:iCs/>
          <w:sz w:val="22"/>
          <w:szCs w:val="22"/>
        </w:rPr>
        <w:t>Team player and Team Management Skills</w:t>
      </w:r>
    </w:p>
    <w:p w:rsidR="00424C85" w:rsidRDefault="00424C85">
      <w:pPr>
        <w:spacing w:line="264" w:lineRule="auto"/>
        <w:ind w:left="357"/>
        <w:rPr>
          <w:rFonts w:ascii="Cambria" w:eastAsia="Calibri" w:hAnsi="Cambria"/>
          <w:i/>
          <w:sz w:val="22"/>
          <w:szCs w:val="22"/>
        </w:rPr>
      </w:pPr>
    </w:p>
    <w:p w:rsidR="00424C85" w:rsidRDefault="00424C85">
      <w:pPr>
        <w:pStyle w:val="NoSpacing"/>
        <w:spacing w:line="264" w:lineRule="auto"/>
        <w:ind w:left="567"/>
        <w:jc w:val="both"/>
        <w:rPr>
          <w:rFonts w:ascii="Cambria" w:hAnsi="Cambria"/>
          <w:shd w:val="clear" w:color="auto" w:fill="FFFFFF"/>
        </w:rPr>
      </w:pPr>
    </w:p>
    <w:p w:rsidR="00424C85" w:rsidRDefault="00550A33">
      <w:pPr>
        <w:shd w:val="pct50" w:color="auto" w:fill="7F7F7F"/>
        <w:rPr>
          <w:rFonts w:ascii="Cambria" w:hAnsi="Cambria"/>
          <w:b/>
          <w:smallCaps/>
          <w:spacing w:val="26"/>
          <w:sz w:val="22"/>
          <w:szCs w:val="22"/>
        </w:rPr>
      </w:pPr>
      <w:r>
        <w:rPr>
          <w:rFonts w:ascii="Cambria" w:hAnsi="Cambria"/>
          <w:b/>
          <w:smallCaps/>
          <w:color w:val="FFFFFF"/>
          <w:spacing w:val="38"/>
          <w:sz w:val="22"/>
          <w:szCs w:val="22"/>
        </w:rPr>
        <w:t>CERTIFICATIONS</w:t>
      </w:r>
    </w:p>
    <w:p w:rsidR="00424C85" w:rsidRDefault="00424C85">
      <w:pPr>
        <w:pStyle w:val="ListParagraph"/>
        <w:suppressAutoHyphens/>
        <w:spacing w:before="40" w:after="0" w:line="360" w:lineRule="auto"/>
        <w:jc w:val="both"/>
        <w:rPr>
          <w:rFonts w:cs="Calibri"/>
          <w:b/>
          <w:color w:val="333333"/>
          <w:sz w:val="24"/>
          <w:szCs w:val="24"/>
          <w:shd w:val="clear" w:color="auto" w:fill="F9F9F9"/>
        </w:rPr>
      </w:pPr>
    </w:p>
    <w:p w:rsidR="00424C85" w:rsidRDefault="00550A33">
      <w:pPr>
        <w:pStyle w:val="ListParagraph"/>
        <w:numPr>
          <w:ilvl w:val="0"/>
          <w:numId w:val="4"/>
        </w:numPr>
        <w:suppressAutoHyphens/>
        <w:spacing w:before="40" w:after="0" w:line="360" w:lineRule="auto"/>
        <w:jc w:val="both"/>
        <w:rPr>
          <w:rFonts w:cs="Calibri"/>
          <w:b/>
          <w:color w:val="333333"/>
          <w:sz w:val="24"/>
          <w:szCs w:val="24"/>
          <w:shd w:val="clear" w:color="auto" w:fill="F9F9F9"/>
        </w:rPr>
      </w:pPr>
      <w:r>
        <w:rPr>
          <w:rFonts w:cs="Calibri"/>
          <w:sz w:val="24"/>
          <w:szCs w:val="24"/>
          <w:shd w:val="clear" w:color="auto" w:fill="F9F9F9"/>
        </w:rPr>
        <w:t xml:space="preserve">Certified in </w:t>
      </w:r>
      <w:r>
        <w:rPr>
          <w:rFonts w:cs="Calibri"/>
          <w:b/>
          <w:sz w:val="24"/>
          <w:szCs w:val="24"/>
          <w:shd w:val="clear" w:color="auto" w:fill="F9F9F9"/>
        </w:rPr>
        <w:t>UiPath RPA Developer Foundation Diploma.</w:t>
      </w:r>
    </w:p>
    <w:p w:rsidR="00424C85" w:rsidRDefault="00550A33">
      <w:pPr>
        <w:pStyle w:val="ListParagraph"/>
        <w:numPr>
          <w:ilvl w:val="0"/>
          <w:numId w:val="4"/>
        </w:numPr>
        <w:suppressAutoHyphens/>
        <w:spacing w:before="40" w:after="0" w:line="360" w:lineRule="auto"/>
        <w:jc w:val="both"/>
        <w:rPr>
          <w:rFonts w:cs="Calibri"/>
          <w:b/>
          <w:color w:val="333333"/>
          <w:sz w:val="24"/>
          <w:szCs w:val="24"/>
          <w:shd w:val="clear" w:color="auto" w:fill="F9F9F9"/>
        </w:rPr>
      </w:pPr>
      <w:r>
        <w:rPr>
          <w:rFonts w:cs="Calibri"/>
          <w:sz w:val="24"/>
          <w:szCs w:val="24"/>
          <w:shd w:val="clear" w:color="auto" w:fill="F9F9F9"/>
        </w:rPr>
        <w:t xml:space="preserve">Certified in </w:t>
      </w:r>
      <w:r>
        <w:rPr>
          <w:rFonts w:cs="Calibri"/>
          <w:b/>
          <w:sz w:val="24"/>
          <w:szCs w:val="24"/>
          <w:shd w:val="clear" w:color="auto" w:fill="F9F9F9"/>
        </w:rPr>
        <w:t>UiPath RPA Developer Advanced Diploma.</w:t>
      </w:r>
    </w:p>
    <w:p w:rsidR="00BC5324" w:rsidRPr="00BC5324" w:rsidRDefault="00550A33" w:rsidP="00BC5324">
      <w:pPr>
        <w:pStyle w:val="ListParagraph"/>
        <w:numPr>
          <w:ilvl w:val="0"/>
          <w:numId w:val="4"/>
        </w:numPr>
        <w:spacing w:after="0" w:line="360" w:lineRule="auto"/>
        <w:rPr>
          <w:rFonts w:cs="Calibri"/>
          <w:sz w:val="24"/>
          <w:szCs w:val="24"/>
        </w:rPr>
      </w:pPr>
      <w:r>
        <w:rPr>
          <w:rFonts w:cs="Calibri"/>
          <w:sz w:val="24"/>
          <w:szCs w:val="24"/>
          <w:shd w:val="clear" w:color="auto" w:fill="F9F9F9"/>
        </w:rPr>
        <w:t>Certified in</w:t>
      </w:r>
      <w:r>
        <w:rPr>
          <w:rFonts w:cs="Calibri"/>
          <w:b/>
          <w:sz w:val="24"/>
          <w:szCs w:val="24"/>
          <w:shd w:val="clear" w:color="auto" w:fill="F9F9F9"/>
        </w:rPr>
        <w:t xml:space="preserve"> RPA</w:t>
      </w:r>
      <w:r>
        <w:rPr>
          <w:rFonts w:cs="Calibri"/>
          <w:b/>
          <w:sz w:val="24"/>
          <w:szCs w:val="24"/>
        </w:rPr>
        <w:t xml:space="preserve"> Developer - UiPath Orchestrator.</w:t>
      </w:r>
      <w:bookmarkStart w:id="0" w:name="_GoBack"/>
      <w:bookmarkEnd w:id="0"/>
    </w:p>
    <w:p w:rsidR="00424C85" w:rsidRDefault="00424C85">
      <w:pPr>
        <w:pStyle w:val="ListParagraph"/>
        <w:spacing w:after="0"/>
        <w:rPr>
          <w:rFonts w:cs="Calibri"/>
          <w:sz w:val="24"/>
          <w:szCs w:val="24"/>
        </w:rPr>
      </w:pPr>
    </w:p>
    <w:p w:rsidR="00424C85" w:rsidRDefault="00550A33">
      <w:pPr>
        <w:shd w:val="pct50" w:color="auto" w:fill="7F7F7F"/>
        <w:rPr>
          <w:rFonts w:ascii="Cambria" w:hAnsi="Cambria"/>
          <w:b/>
          <w:smallCaps/>
          <w:spacing w:val="26"/>
          <w:sz w:val="22"/>
          <w:szCs w:val="22"/>
        </w:rPr>
      </w:pPr>
      <w:r>
        <w:rPr>
          <w:rFonts w:ascii="Cambria" w:hAnsi="Cambria"/>
          <w:b/>
          <w:smallCaps/>
          <w:color w:val="FFFFFF"/>
          <w:spacing w:val="38"/>
          <w:sz w:val="22"/>
          <w:szCs w:val="22"/>
        </w:rPr>
        <w:t>TECHNICAL PROFICIENCY</w:t>
      </w:r>
    </w:p>
    <w:p w:rsidR="00424C85" w:rsidRDefault="00424C85">
      <w:pPr>
        <w:shd w:val="clear" w:color="auto" w:fill="FFFFFF"/>
        <w:autoSpaceDE w:val="0"/>
        <w:autoSpaceDN w:val="0"/>
        <w:adjustRightInd w:val="0"/>
        <w:rPr>
          <w:rFonts w:ascii="Cambria" w:hAnsi="Cambria"/>
          <w:b/>
          <w:smallCaps/>
          <w:spacing w:val="26"/>
          <w:sz w:val="18"/>
          <w:szCs w:val="18"/>
        </w:rPr>
      </w:pPr>
    </w:p>
    <w:p w:rsidR="00424C85" w:rsidRDefault="00550A33">
      <w:pPr>
        <w:pStyle w:val="NoSpacing"/>
        <w:numPr>
          <w:ilvl w:val="0"/>
          <w:numId w:val="5"/>
        </w:numPr>
        <w:spacing w:line="360" w:lineRule="auto"/>
        <w:jc w:val="both"/>
        <w:rPr>
          <w:rFonts w:ascii="Cambria" w:hAnsi="Cambria"/>
          <w:shd w:val="clear" w:color="auto" w:fill="FFFFFF"/>
        </w:rPr>
      </w:pPr>
      <w:r>
        <w:rPr>
          <w:rFonts w:ascii="Cambria" w:hAnsi="Cambria"/>
          <w:shd w:val="clear" w:color="auto" w:fill="FFFFFF"/>
        </w:rPr>
        <w:t>RPA Tools</w:t>
      </w:r>
      <w:r>
        <w:rPr>
          <w:rFonts w:ascii="Cambria" w:hAnsi="Cambria"/>
          <w:shd w:val="clear" w:color="auto" w:fill="FFFFFF"/>
        </w:rPr>
        <w:tab/>
      </w:r>
      <w:r>
        <w:rPr>
          <w:rFonts w:ascii="Cambria" w:hAnsi="Cambria"/>
          <w:shd w:val="clear" w:color="auto" w:fill="FFFFFF"/>
        </w:rPr>
        <w:tab/>
        <w:t>:     UiPath, Automation Anywhere</w:t>
      </w:r>
    </w:p>
    <w:p w:rsidR="00424C85" w:rsidRDefault="00550A33">
      <w:pPr>
        <w:pStyle w:val="NoSpacing"/>
        <w:numPr>
          <w:ilvl w:val="0"/>
          <w:numId w:val="5"/>
        </w:numPr>
        <w:spacing w:line="360" w:lineRule="auto"/>
        <w:jc w:val="both"/>
        <w:rPr>
          <w:rFonts w:ascii="Cambria" w:hAnsi="Cambria"/>
          <w:shd w:val="clear" w:color="auto" w:fill="FFFFFF"/>
        </w:rPr>
      </w:pPr>
      <w:r>
        <w:rPr>
          <w:rFonts w:ascii="Cambria" w:hAnsi="Cambria"/>
          <w:shd w:val="clear" w:color="auto" w:fill="FFFFFF"/>
        </w:rPr>
        <w:t>Programm</w:t>
      </w:r>
      <w:r w:rsidR="00746980">
        <w:rPr>
          <w:rFonts w:ascii="Cambria" w:hAnsi="Cambria"/>
          <w:shd w:val="clear" w:color="auto" w:fill="FFFFFF"/>
        </w:rPr>
        <w:t>ing</w:t>
      </w:r>
      <w:r w:rsidR="00746980">
        <w:rPr>
          <w:rFonts w:ascii="Cambria" w:hAnsi="Cambria"/>
          <w:shd w:val="clear" w:color="auto" w:fill="FFFFFF"/>
        </w:rPr>
        <w:tab/>
      </w:r>
      <w:r w:rsidR="00746980">
        <w:rPr>
          <w:rFonts w:ascii="Cambria" w:hAnsi="Cambria"/>
          <w:shd w:val="clear" w:color="auto" w:fill="FFFFFF"/>
        </w:rPr>
        <w:tab/>
        <w:t>:     VB.NET, PHP, SQL, Python</w:t>
      </w:r>
      <w:r>
        <w:rPr>
          <w:rFonts w:ascii="Cambria" w:hAnsi="Cambria"/>
          <w:shd w:val="clear" w:color="auto" w:fill="FFFFFF"/>
          <w:lang w:val="en-IN"/>
        </w:rPr>
        <w:t>,WEB API</w:t>
      </w:r>
      <w:r>
        <w:rPr>
          <w:rFonts w:ascii="Cambria" w:hAnsi="Cambria"/>
          <w:shd w:val="clear" w:color="auto" w:fill="FFFFFF"/>
          <w:lang w:val="en-US"/>
        </w:rPr>
        <w:t>.</w:t>
      </w:r>
    </w:p>
    <w:p w:rsidR="00424C85" w:rsidRDefault="00550A33">
      <w:pPr>
        <w:pStyle w:val="NoSpacing"/>
        <w:numPr>
          <w:ilvl w:val="0"/>
          <w:numId w:val="5"/>
        </w:numPr>
        <w:spacing w:line="360" w:lineRule="auto"/>
        <w:jc w:val="both"/>
        <w:rPr>
          <w:rFonts w:ascii="Cambria" w:hAnsi="Cambria"/>
          <w:shd w:val="clear" w:color="auto" w:fill="FFFFFF"/>
        </w:rPr>
      </w:pPr>
      <w:r>
        <w:rPr>
          <w:rFonts w:ascii="Cambria" w:hAnsi="Cambria"/>
          <w:shd w:val="clear" w:color="auto" w:fill="FFFFFF"/>
        </w:rPr>
        <w:t>Styling</w:t>
      </w:r>
      <w:r>
        <w:rPr>
          <w:rFonts w:ascii="Cambria" w:hAnsi="Cambria"/>
          <w:shd w:val="clear" w:color="auto" w:fill="FFFFFF"/>
        </w:rPr>
        <w:tab/>
      </w:r>
      <w:r>
        <w:rPr>
          <w:rFonts w:ascii="Cambria" w:hAnsi="Cambria"/>
          <w:shd w:val="clear" w:color="auto" w:fill="FFFFFF"/>
        </w:rPr>
        <w:tab/>
      </w:r>
      <w:r>
        <w:rPr>
          <w:rFonts w:ascii="Cambria" w:hAnsi="Cambria"/>
          <w:shd w:val="clear" w:color="auto" w:fill="FFFFFF"/>
        </w:rPr>
        <w:tab/>
        <w:t>:     CSS</w:t>
      </w:r>
      <w:r>
        <w:rPr>
          <w:rFonts w:ascii="Cambria" w:hAnsi="Cambria"/>
          <w:shd w:val="clear" w:color="auto" w:fill="FFFFFF"/>
          <w:lang w:val="en-IN"/>
        </w:rPr>
        <w:t>, Bootstrap</w:t>
      </w:r>
      <w:r w:rsidR="00746980">
        <w:rPr>
          <w:rFonts w:ascii="Cambria" w:hAnsi="Cambria"/>
          <w:shd w:val="clear" w:color="auto" w:fill="FFFFFF"/>
          <w:lang w:val="en-IN"/>
        </w:rPr>
        <w:t>, Wordpress</w:t>
      </w:r>
    </w:p>
    <w:p w:rsidR="00424C85" w:rsidRDefault="00550A33">
      <w:pPr>
        <w:pStyle w:val="NoSpacing"/>
        <w:numPr>
          <w:ilvl w:val="0"/>
          <w:numId w:val="5"/>
        </w:numPr>
        <w:spacing w:line="360" w:lineRule="auto"/>
        <w:jc w:val="both"/>
        <w:rPr>
          <w:rFonts w:ascii="Cambria" w:hAnsi="Cambria"/>
          <w:shd w:val="clear" w:color="auto" w:fill="FFFFFF"/>
        </w:rPr>
      </w:pPr>
      <w:r>
        <w:rPr>
          <w:rFonts w:ascii="Cambria" w:hAnsi="Cambria"/>
          <w:shd w:val="clear" w:color="auto" w:fill="FFFFFF"/>
        </w:rPr>
        <w:t>Web Based</w:t>
      </w:r>
      <w:r>
        <w:rPr>
          <w:rFonts w:ascii="Cambria" w:hAnsi="Cambria"/>
          <w:shd w:val="clear" w:color="auto" w:fill="FFFFFF"/>
        </w:rPr>
        <w:tab/>
      </w:r>
      <w:r>
        <w:rPr>
          <w:rFonts w:ascii="Cambria" w:hAnsi="Cambria"/>
          <w:shd w:val="clear" w:color="auto" w:fill="FFFFFF"/>
        </w:rPr>
        <w:tab/>
        <w:t>:     HTML</w:t>
      </w:r>
      <w:r>
        <w:rPr>
          <w:rFonts w:ascii="Cambria" w:hAnsi="Cambria"/>
          <w:shd w:val="clear" w:color="auto" w:fill="FFFFFF"/>
          <w:lang w:val="en-US"/>
        </w:rPr>
        <w:t>,</w:t>
      </w:r>
      <w:r>
        <w:rPr>
          <w:rFonts w:ascii="Cambria" w:hAnsi="Cambria"/>
          <w:shd w:val="clear" w:color="auto" w:fill="FFFFFF"/>
          <w:lang w:val="en-IN"/>
        </w:rPr>
        <w:t xml:space="preserve"> </w:t>
      </w:r>
      <w:r>
        <w:rPr>
          <w:rFonts w:ascii="Cambria" w:hAnsi="Cambria"/>
          <w:shd w:val="clear" w:color="auto" w:fill="FFFFFF"/>
          <w:lang w:val="en-US"/>
        </w:rPr>
        <w:t>Javascript</w:t>
      </w:r>
    </w:p>
    <w:p w:rsidR="00424C85" w:rsidRDefault="00550A33">
      <w:pPr>
        <w:pStyle w:val="NoSpacing"/>
        <w:numPr>
          <w:ilvl w:val="0"/>
          <w:numId w:val="5"/>
        </w:numPr>
        <w:spacing w:line="360" w:lineRule="auto"/>
        <w:jc w:val="both"/>
        <w:rPr>
          <w:rFonts w:ascii="Cambria" w:hAnsi="Cambria"/>
          <w:shd w:val="clear" w:color="auto" w:fill="FFFFFF"/>
        </w:rPr>
      </w:pPr>
      <w:r>
        <w:rPr>
          <w:rFonts w:ascii="Cambria" w:hAnsi="Cambria"/>
          <w:shd w:val="clear" w:color="auto" w:fill="FFFFFF"/>
        </w:rPr>
        <w:t>Database</w:t>
      </w:r>
      <w:r>
        <w:rPr>
          <w:rFonts w:ascii="Cambria" w:hAnsi="Cambria"/>
          <w:shd w:val="clear" w:color="auto" w:fill="FFFFFF"/>
        </w:rPr>
        <w:tab/>
      </w:r>
      <w:r>
        <w:rPr>
          <w:rFonts w:ascii="Cambria" w:hAnsi="Cambria"/>
          <w:shd w:val="clear" w:color="auto" w:fill="FFFFFF"/>
        </w:rPr>
        <w:tab/>
        <w:t xml:space="preserve">:     SQL Server </w:t>
      </w:r>
    </w:p>
    <w:p w:rsidR="00424C85" w:rsidRDefault="00550A33">
      <w:pPr>
        <w:pStyle w:val="NoSpacing"/>
        <w:numPr>
          <w:ilvl w:val="0"/>
          <w:numId w:val="5"/>
        </w:numPr>
        <w:spacing w:line="360" w:lineRule="auto"/>
        <w:jc w:val="both"/>
        <w:rPr>
          <w:rFonts w:ascii="Cambria" w:hAnsi="Cambria"/>
          <w:shd w:val="clear" w:color="auto" w:fill="FFFFFF"/>
        </w:rPr>
      </w:pPr>
      <w:r>
        <w:rPr>
          <w:rFonts w:ascii="Cambria" w:hAnsi="Cambria"/>
          <w:shd w:val="clear" w:color="auto" w:fill="FFFFFF"/>
        </w:rPr>
        <w:t>IDE</w:t>
      </w:r>
      <w:r>
        <w:rPr>
          <w:rFonts w:ascii="Cambria" w:hAnsi="Cambria"/>
          <w:shd w:val="clear" w:color="auto" w:fill="FFFFFF"/>
        </w:rPr>
        <w:tab/>
      </w:r>
      <w:r>
        <w:rPr>
          <w:rFonts w:ascii="Cambria" w:hAnsi="Cambria"/>
          <w:shd w:val="clear" w:color="auto" w:fill="FFFFFF"/>
        </w:rPr>
        <w:tab/>
      </w:r>
      <w:r>
        <w:rPr>
          <w:rFonts w:ascii="Cambria" w:hAnsi="Cambria"/>
          <w:shd w:val="clear" w:color="auto" w:fill="FFFFFF"/>
        </w:rPr>
        <w:tab/>
        <w:t>:     Visual Studio 2017</w:t>
      </w:r>
    </w:p>
    <w:p w:rsidR="00424C85" w:rsidRDefault="00424C85">
      <w:pPr>
        <w:pStyle w:val="NoSpacing"/>
        <w:spacing w:line="264" w:lineRule="auto"/>
        <w:jc w:val="both"/>
        <w:rPr>
          <w:rFonts w:ascii="Cambria" w:hAnsi="Cambria"/>
          <w:shd w:val="clear" w:color="auto" w:fill="FFFFFF"/>
        </w:rPr>
      </w:pPr>
    </w:p>
    <w:p w:rsidR="00424C85" w:rsidRDefault="00424C85">
      <w:pPr>
        <w:pStyle w:val="NoSpacing"/>
        <w:spacing w:line="264" w:lineRule="auto"/>
        <w:jc w:val="both"/>
        <w:rPr>
          <w:rFonts w:ascii="Cambria" w:hAnsi="Cambria"/>
        </w:rPr>
      </w:pPr>
    </w:p>
    <w:p w:rsidR="00424C85" w:rsidRDefault="00424C85">
      <w:pPr>
        <w:spacing w:line="264" w:lineRule="auto"/>
        <w:rPr>
          <w:rFonts w:ascii="Cambria" w:eastAsia="Calibri" w:hAnsi="Cambria"/>
          <w:i/>
          <w:sz w:val="22"/>
          <w:szCs w:val="22"/>
        </w:rPr>
      </w:pPr>
    </w:p>
    <w:p w:rsidR="00424C85" w:rsidRDefault="00550A33">
      <w:pPr>
        <w:shd w:val="pct50" w:color="auto" w:fill="7F7F7F"/>
        <w:rPr>
          <w:rFonts w:ascii="Cambria" w:hAnsi="Cambria"/>
          <w:b/>
          <w:smallCaps/>
          <w:color w:val="FFFFFF"/>
          <w:spacing w:val="38"/>
          <w:sz w:val="22"/>
          <w:szCs w:val="22"/>
        </w:rPr>
      </w:pPr>
      <w:r>
        <w:rPr>
          <w:rFonts w:ascii="Cambria" w:hAnsi="Cambria"/>
          <w:b/>
          <w:smallCaps/>
          <w:color w:val="FFFFFF"/>
          <w:spacing w:val="38"/>
          <w:sz w:val="22"/>
          <w:szCs w:val="22"/>
        </w:rPr>
        <w:t>ACADEMIC DETAILS</w:t>
      </w:r>
    </w:p>
    <w:p w:rsidR="00424C85" w:rsidRDefault="00424C85">
      <w:pPr>
        <w:pStyle w:val="ListParagraph"/>
        <w:spacing w:after="0" w:line="240" w:lineRule="auto"/>
        <w:ind w:left="360"/>
        <w:contextualSpacing w:val="0"/>
        <w:jc w:val="both"/>
        <w:rPr>
          <w:rFonts w:ascii="Cambria" w:hAnsi="Cambria"/>
        </w:rPr>
      </w:pPr>
    </w:p>
    <w:p w:rsidR="00424C85" w:rsidRPr="00746980" w:rsidRDefault="00550A33">
      <w:pPr>
        <w:pStyle w:val="NoSpacing"/>
        <w:numPr>
          <w:ilvl w:val="0"/>
          <w:numId w:val="6"/>
        </w:numPr>
        <w:spacing w:line="264" w:lineRule="auto"/>
        <w:ind w:left="567" w:hanging="357"/>
        <w:jc w:val="both"/>
        <w:rPr>
          <w:rFonts w:ascii="Cambria" w:hAnsi="Cambria"/>
        </w:rPr>
      </w:pPr>
      <w:r>
        <w:rPr>
          <w:rFonts w:ascii="Cambria" w:hAnsi="Cambria"/>
          <w:b/>
          <w:shd w:val="clear" w:color="auto" w:fill="FFFFFF"/>
        </w:rPr>
        <w:t xml:space="preserve">Graduated </w:t>
      </w:r>
      <w:r>
        <w:rPr>
          <w:rFonts w:ascii="Cambria" w:hAnsi="Cambria"/>
          <w:shd w:val="clear" w:color="auto" w:fill="FFFFFF"/>
        </w:rPr>
        <w:t xml:space="preserve">in </w:t>
      </w:r>
      <w:r w:rsidR="00746980">
        <w:rPr>
          <w:rFonts w:ascii="Cambria" w:hAnsi="Cambria"/>
          <w:shd w:val="clear" w:color="auto" w:fill="FFFFFF"/>
        </w:rPr>
        <w:t>Computer Science And Engineering f</w:t>
      </w:r>
      <w:r>
        <w:rPr>
          <w:rFonts w:ascii="Cambria" w:hAnsi="Cambria"/>
          <w:shd w:val="clear" w:color="auto" w:fill="FFFFFF"/>
        </w:rPr>
        <w:t xml:space="preserve">rom </w:t>
      </w:r>
      <w:r w:rsidR="00746980">
        <w:rPr>
          <w:rFonts w:ascii="Cambria" w:hAnsi="Cambria"/>
          <w:shd w:val="clear" w:color="auto" w:fill="FFFFFF"/>
          <w:lang w:val="en-IN"/>
        </w:rPr>
        <w:t>Silicon Institute And Technology</w:t>
      </w:r>
      <w:r>
        <w:rPr>
          <w:rFonts w:ascii="Cambria" w:hAnsi="Cambria"/>
          <w:shd w:val="clear" w:color="auto" w:fill="FFFFFF"/>
          <w:lang w:val="en-IN"/>
        </w:rPr>
        <w:t xml:space="preserve"> </w:t>
      </w:r>
      <w:r>
        <w:rPr>
          <w:rFonts w:ascii="Cambria" w:hAnsi="Cambria"/>
          <w:shd w:val="clear" w:color="auto" w:fill="FFFFFF"/>
        </w:rPr>
        <w:t>from 201</w:t>
      </w:r>
      <w:r w:rsidR="00746980">
        <w:rPr>
          <w:rFonts w:ascii="Cambria" w:hAnsi="Cambria"/>
          <w:shd w:val="clear" w:color="auto" w:fill="FFFFFF"/>
          <w:lang w:val="en-IN"/>
        </w:rPr>
        <w:t>0-2014</w:t>
      </w:r>
    </w:p>
    <w:p w:rsidR="00746980" w:rsidRDefault="00746980" w:rsidP="00746980">
      <w:pPr>
        <w:pStyle w:val="NoSpacing"/>
        <w:spacing w:line="264" w:lineRule="auto"/>
        <w:ind w:left="567"/>
        <w:jc w:val="both"/>
        <w:rPr>
          <w:rFonts w:ascii="Cambria" w:hAnsi="Cambria"/>
          <w:b/>
          <w:shd w:val="clear" w:color="auto" w:fill="FFFFFF"/>
        </w:rPr>
      </w:pPr>
    </w:p>
    <w:p w:rsidR="00746980" w:rsidRDefault="00746980" w:rsidP="00746980">
      <w:pPr>
        <w:pStyle w:val="NoSpacing"/>
        <w:spacing w:line="264" w:lineRule="auto"/>
        <w:ind w:left="567"/>
        <w:jc w:val="both"/>
        <w:rPr>
          <w:rFonts w:ascii="Cambria" w:hAnsi="Cambria"/>
          <w:b/>
          <w:shd w:val="clear" w:color="auto" w:fill="FFFFFF"/>
        </w:rPr>
      </w:pPr>
    </w:p>
    <w:p w:rsidR="00746980" w:rsidRDefault="00746980" w:rsidP="00746980">
      <w:pPr>
        <w:pStyle w:val="NoSpacing"/>
        <w:spacing w:line="264" w:lineRule="auto"/>
        <w:ind w:left="567"/>
        <w:jc w:val="both"/>
        <w:rPr>
          <w:rFonts w:ascii="Cambria" w:hAnsi="Cambria"/>
          <w:b/>
          <w:shd w:val="clear" w:color="auto" w:fill="FFFFFF"/>
        </w:rPr>
      </w:pPr>
    </w:p>
    <w:p w:rsidR="00746980" w:rsidRDefault="00746980" w:rsidP="00746980">
      <w:pPr>
        <w:pStyle w:val="NoSpacing"/>
        <w:spacing w:line="264" w:lineRule="auto"/>
        <w:ind w:left="567"/>
        <w:jc w:val="both"/>
        <w:rPr>
          <w:rFonts w:ascii="Cambria" w:hAnsi="Cambria"/>
          <w:b/>
          <w:shd w:val="clear" w:color="auto" w:fill="FFFFFF"/>
        </w:rPr>
      </w:pPr>
    </w:p>
    <w:p w:rsidR="00746980" w:rsidRDefault="00746980" w:rsidP="00746980">
      <w:pPr>
        <w:shd w:val="pct50" w:color="auto" w:fill="7F7F7F"/>
        <w:rPr>
          <w:rFonts w:ascii="Cambria" w:hAnsi="Cambria"/>
          <w:b/>
          <w:smallCaps/>
          <w:spacing w:val="26"/>
          <w:sz w:val="22"/>
          <w:szCs w:val="22"/>
        </w:rPr>
      </w:pPr>
      <w:r>
        <w:rPr>
          <w:rFonts w:ascii="Cambria" w:hAnsi="Cambria"/>
          <w:b/>
          <w:smallCaps/>
          <w:color w:val="FFFFFF"/>
          <w:spacing w:val="38"/>
          <w:sz w:val="22"/>
          <w:szCs w:val="22"/>
        </w:rPr>
        <w:t>PROJECTS COMPLETED IN UIPATH</w:t>
      </w:r>
    </w:p>
    <w:p w:rsidR="00746980" w:rsidRDefault="00746980" w:rsidP="00746980">
      <w:pPr>
        <w:pStyle w:val="NoSpacing"/>
        <w:spacing w:line="264" w:lineRule="auto"/>
        <w:ind w:left="567"/>
        <w:jc w:val="both"/>
        <w:rPr>
          <w:rFonts w:ascii="Cambria" w:hAnsi="Cambria"/>
        </w:rPr>
      </w:pPr>
    </w:p>
    <w:p w:rsidR="00424C85" w:rsidRDefault="00424C85">
      <w:pPr>
        <w:pStyle w:val="NoSpacing"/>
        <w:spacing w:line="264" w:lineRule="auto"/>
        <w:jc w:val="both"/>
        <w:rPr>
          <w:rFonts w:ascii="Cambria" w:hAnsi="Cambria"/>
        </w:rPr>
      </w:pPr>
    </w:p>
    <w:p w:rsidR="00B95787" w:rsidRPr="00B95787" w:rsidRDefault="00746980" w:rsidP="00746980">
      <w:pPr>
        <w:pStyle w:val="NoSpacing"/>
        <w:numPr>
          <w:ilvl w:val="0"/>
          <w:numId w:val="6"/>
        </w:numPr>
        <w:spacing w:line="264" w:lineRule="auto"/>
        <w:ind w:left="567" w:hanging="357"/>
        <w:jc w:val="both"/>
        <w:rPr>
          <w:rFonts w:ascii="Cambria" w:hAnsi="Cambria"/>
        </w:rPr>
      </w:pPr>
      <w:r>
        <w:rPr>
          <w:rFonts w:ascii="Cambria" w:hAnsi="Cambria"/>
          <w:b/>
          <w:shd w:val="clear" w:color="auto" w:fill="FFFFFF"/>
        </w:rPr>
        <w:t xml:space="preserve">Data Capturing </w:t>
      </w:r>
      <w:r w:rsidR="00B95787">
        <w:rPr>
          <w:rFonts w:ascii="Cambria" w:hAnsi="Cambria"/>
          <w:b/>
          <w:shd w:val="clear" w:color="auto" w:fill="FFFFFF"/>
        </w:rPr>
        <w:t xml:space="preserve"> </w:t>
      </w:r>
      <w:r>
        <w:rPr>
          <w:rFonts w:ascii="Cambria" w:hAnsi="Cambria"/>
          <w:shd w:val="clear" w:color="auto" w:fill="FFFFFF"/>
        </w:rPr>
        <w:t xml:space="preserve">: To demonstrate the WEB Capturing From a web application( sample customer relationship management  app), an online form where we can add The customer details from an excel sheet containing </w:t>
      </w:r>
      <w:r w:rsidR="00B95787">
        <w:rPr>
          <w:rFonts w:ascii="Cambria" w:hAnsi="Cambria"/>
          <w:shd w:val="clear" w:color="auto" w:fill="FFFFFF"/>
        </w:rPr>
        <w:t>100 of datas. Simultaneously Desktop Data Capturing app works in filling customer details</w:t>
      </w:r>
      <w:r w:rsidR="00550A33">
        <w:rPr>
          <w:rFonts w:ascii="Cambria" w:hAnsi="Cambria"/>
          <w:shd w:val="clear" w:color="auto" w:fill="FFFFFF"/>
        </w:rPr>
        <w:t>,</w:t>
      </w:r>
      <w:r w:rsidR="00B95787">
        <w:rPr>
          <w:rFonts w:ascii="Cambria" w:hAnsi="Cambria"/>
          <w:shd w:val="clear" w:color="auto" w:fill="FFFFFF"/>
        </w:rPr>
        <w:t xml:space="preserve"> without human intervention.</w:t>
      </w:r>
    </w:p>
    <w:p w:rsidR="00B95787" w:rsidRPr="00B95787" w:rsidRDefault="00B95787" w:rsidP="00B95787">
      <w:pPr>
        <w:pStyle w:val="NoSpacing"/>
        <w:spacing w:line="264" w:lineRule="auto"/>
        <w:ind w:left="567"/>
        <w:jc w:val="both"/>
        <w:rPr>
          <w:rFonts w:ascii="Cambria" w:hAnsi="Cambria"/>
        </w:rPr>
      </w:pPr>
    </w:p>
    <w:p w:rsidR="00746980" w:rsidRDefault="00B95787" w:rsidP="00746980">
      <w:pPr>
        <w:pStyle w:val="NoSpacing"/>
        <w:numPr>
          <w:ilvl w:val="0"/>
          <w:numId w:val="6"/>
        </w:numPr>
        <w:spacing w:line="264" w:lineRule="auto"/>
        <w:ind w:left="567" w:hanging="357"/>
        <w:jc w:val="both"/>
        <w:rPr>
          <w:rFonts w:ascii="Cambria" w:hAnsi="Cambria"/>
        </w:rPr>
      </w:pPr>
      <w:r>
        <w:rPr>
          <w:rFonts w:ascii="Cambria" w:hAnsi="Cambria"/>
          <w:b/>
          <w:shd w:val="clear" w:color="auto" w:fill="FFFFFF"/>
        </w:rPr>
        <w:t>PDF Data Scraping</w:t>
      </w:r>
      <w:r w:rsidR="00746980">
        <w:rPr>
          <w:rFonts w:ascii="Cambria" w:hAnsi="Cambria"/>
          <w:shd w:val="clear" w:color="auto" w:fill="FFFFFF"/>
        </w:rPr>
        <w:t xml:space="preserve"> </w:t>
      </w:r>
      <w:r w:rsidRPr="00B95787">
        <w:rPr>
          <w:rFonts w:ascii="Cambria" w:hAnsi="Cambria"/>
        </w:rPr>
        <w:t>:</w:t>
      </w:r>
      <w:r>
        <w:rPr>
          <w:rFonts w:ascii="Cambria" w:hAnsi="Cambria"/>
        </w:rPr>
        <w:t xml:space="preserve">  To scrape Data</w:t>
      </w:r>
      <w:r w:rsidR="000A3CC6">
        <w:rPr>
          <w:rFonts w:ascii="Cambria" w:hAnsi="Cambria"/>
        </w:rPr>
        <w:t>s like invoice no, customer id, Business Name, Total Amount Value In the invoice from</w:t>
      </w:r>
      <w:r>
        <w:rPr>
          <w:rFonts w:ascii="Cambria" w:hAnsi="Cambria"/>
        </w:rPr>
        <w:t xml:space="preserve"> More Than 1000</w:t>
      </w:r>
      <w:r w:rsidR="00D0334F">
        <w:rPr>
          <w:rFonts w:ascii="Cambria" w:hAnsi="Cambria"/>
        </w:rPr>
        <w:t xml:space="preserve"> Native</w:t>
      </w:r>
      <w:r>
        <w:rPr>
          <w:rFonts w:ascii="Cambria" w:hAnsi="Cambria"/>
        </w:rPr>
        <w:t xml:space="preserve"> pdfs </w:t>
      </w:r>
      <w:r w:rsidR="00D0334F">
        <w:rPr>
          <w:rFonts w:ascii="Cambria" w:hAnsi="Cambria"/>
        </w:rPr>
        <w:t>, having same parameters like invoice no, Customer Id, Date,Name, Billing Details</w:t>
      </w:r>
      <w:r w:rsidR="000A3CC6">
        <w:rPr>
          <w:rFonts w:ascii="Cambria" w:hAnsi="Cambria"/>
        </w:rPr>
        <w:t>, Service Details And Price, and keeping the scrapped data in an Excel Sheet.</w:t>
      </w:r>
    </w:p>
    <w:p w:rsidR="000A3CC6" w:rsidRDefault="000A3CC6" w:rsidP="000A3CC6">
      <w:pPr>
        <w:pStyle w:val="ListParagraph"/>
        <w:rPr>
          <w:rFonts w:ascii="Cambria" w:hAnsi="Cambria"/>
        </w:rPr>
      </w:pPr>
    </w:p>
    <w:p w:rsidR="000A3CC6" w:rsidRDefault="000A3CC6" w:rsidP="00746980">
      <w:pPr>
        <w:pStyle w:val="NoSpacing"/>
        <w:numPr>
          <w:ilvl w:val="0"/>
          <w:numId w:val="6"/>
        </w:numPr>
        <w:spacing w:line="264" w:lineRule="auto"/>
        <w:ind w:left="567" w:hanging="357"/>
        <w:jc w:val="both"/>
        <w:rPr>
          <w:rFonts w:ascii="Cambria" w:hAnsi="Cambria"/>
        </w:rPr>
      </w:pPr>
      <w:r>
        <w:rPr>
          <w:rFonts w:ascii="Cambria" w:hAnsi="Cambria"/>
          <w:b/>
        </w:rPr>
        <w:t xml:space="preserve">Optical Character Recognisation : </w:t>
      </w:r>
      <w:r>
        <w:rPr>
          <w:rFonts w:ascii="Cambria" w:hAnsi="Cambria"/>
        </w:rPr>
        <w:t xml:space="preserve"> To use a screen scrapping Robot, Where Optical Character Recognisation is used to retrieve texts from </w:t>
      </w:r>
      <w:r w:rsidR="0069123A">
        <w:rPr>
          <w:rFonts w:ascii="Cambria" w:hAnsi="Cambria"/>
        </w:rPr>
        <w:t>scanned</w:t>
      </w:r>
      <w:r>
        <w:rPr>
          <w:rFonts w:ascii="Cambria" w:hAnsi="Cambria"/>
        </w:rPr>
        <w:t xml:space="preserve"> PDF Documents. OCR recognises the pattern of text, to recognise the shape of letters and convert to an image, to actual text. </w:t>
      </w:r>
    </w:p>
    <w:p w:rsidR="0069123A" w:rsidRDefault="0069123A" w:rsidP="0069123A">
      <w:pPr>
        <w:pStyle w:val="ListParagraph"/>
        <w:rPr>
          <w:rFonts w:ascii="Cambria" w:hAnsi="Cambria"/>
        </w:rPr>
      </w:pPr>
    </w:p>
    <w:p w:rsidR="0069123A" w:rsidRDefault="0069123A" w:rsidP="00746980">
      <w:pPr>
        <w:pStyle w:val="NoSpacing"/>
        <w:numPr>
          <w:ilvl w:val="0"/>
          <w:numId w:val="6"/>
        </w:numPr>
        <w:spacing w:line="264" w:lineRule="auto"/>
        <w:ind w:left="567" w:hanging="357"/>
        <w:jc w:val="both"/>
        <w:rPr>
          <w:rFonts w:ascii="Cambria" w:hAnsi="Cambria"/>
        </w:rPr>
      </w:pPr>
      <w:r>
        <w:rPr>
          <w:rFonts w:ascii="Cambria" w:hAnsi="Cambria"/>
          <w:b/>
        </w:rPr>
        <w:t xml:space="preserve">Email Automation :  </w:t>
      </w:r>
      <w:r>
        <w:rPr>
          <w:rFonts w:ascii="Cambria" w:hAnsi="Cambria"/>
        </w:rPr>
        <w:t xml:space="preserve">Saving E-mail Attachments, </w:t>
      </w:r>
      <w:r w:rsidR="00E65A57">
        <w:rPr>
          <w:rFonts w:ascii="Cambria" w:hAnsi="Cambria"/>
        </w:rPr>
        <w:t xml:space="preserve">since </w:t>
      </w:r>
      <w:r>
        <w:rPr>
          <w:rFonts w:ascii="Cambria" w:hAnsi="Cambria"/>
        </w:rPr>
        <w:t>many Business Processes are triggered by E-mails, we can get the status of Automated E-mail tasks, keep on the tracks</w:t>
      </w:r>
      <w:r w:rsidR="00E65A57">
        <w:rPr>
          <w:rFonts w:ascii="Cambria" w:hAnsi="Cambria"/>
        </w:rPr>
        <w:t>. E-mails works for both input and output by using various ways like SMTP,OUTLOOK , IMAP,EXCHANGE, and POP3.</w:t>
      </w:r>
    </w:p>
    <w:p w:rsidR="00E65A57" w:rsidRDefault="00E65A57" w:rsidP="00E65A57">
      <w:pPr>
        <w:pStyle w:val="ListParagraph"/>
        <w:rPr>
          <w:rFonts w:ascii="Cambria" w:hAnsi="Cambria"/>
        </w:rPr>
      </w:pPr>
    </w:p>
    <w:p w:rsidR="00E65A57" w:rsidRDefault="00E65A57" w:rsidP="00746980">
      <w:pPr>
        <w:pStyle w:val="NoSpacing"/>
        <w:numPr>
          <w:ilvl w:val="0"/>
          <w:numId w:val="6"/>
        </w:numPr>
        <w:spacing w:line="264" w:lineRule="auto"/>
        <w:ind w:left="567" w:hanging="357"/>
        <w:jc w:val="both"/>
        <w:rPr>
          <w:rFonts w:ascii="Cambria" w:hAnsi="Cambria"/>
        </w:rPr>
      </w:pPr>
      <w:r>
        <w:rPr>
          <w:rFonts w:ascii="Cambria" w:hAnsi="Cambria"/>
          <w:b/>
        </w:rPr>
        <w:t xml:space="preserve">Config Files and Dictionary: </w:t>
      </w:r>
      <w:r>
        <w:rPr>
          <w:rFonts w:ascii="Cambria" w:hAnsi="Cambria"/>
        </w:rPr>
        <w:t xml:space="preserve"> Creating a Config File which Contains various informations like, App url, Username, password, path location, log messages,</w:t>
      </w:r>
      <w:r w:rsidR="00383CD1">
        <w:rPr>
          <w:rFonts w:ascii="Cambria" w:hAnsi="Cambria"/>
        </w:rPr>
        <w:t xml:space="preserve"> configures the initial </w:t>
      </w:r>
      <w:r w:rsidR="00383CD1">
        <w:rPr>
          <w:rFonts w:ascii="Cambria" w:hAnsi="Cambria"/>
        </w:rPr>
        <w:lastRenderedPageBreak/>
        <w:t xml:space="preserve">Settings of Workflow Environment, input the config file values can be done in single go, multiple sheets having different required informations </w:t>
      </w:r>
      <w:r>
        <w:rPr>
          <w:rFonts w:ascii="Cambria" w:hAnsi="Cambria"/>
        </w:rPr>
        <w:t>and writing data from Config file to dictionary.</w:t>
      </w:r>
    </w:p>
    <w:p w:rsidR="00383CD1" w:rsidRDefault="00383CD1" w:rsidP="00383CD1">
      <w:pPr>
        <w:pStyle w:val="ListParagraph"/>
        <w:rPr>
          <w:rFonts w:ascii="Cambria" w:hAnsi="Cambria"/>
        </w:rPr>
      </w:pPr>
    </w:p>
    <w:p w:rsidR="00424C85" w:rsidRDefault="00383CD1" w:rsidP="00383CD1">
      <w:pPr>
        <w:pStyle w:val="NoSpacing"/>
        <w:numPr>
          <w:ilvl w:val="0"/>
          <w:numId w:val="6"/>
        </w:numPr>
        <w:spacing w:line="264" w:lineRule="auto"/>
        <w:ind w:left="567" w:hanging="357"/>
        <w:jc w:val="both"/>
        <w:rPr>
          <w:rFonts w:ascii="Cambria" w:hAnsi="Cambria"/>
        </w:rPr>
      </w:pPr>
      <w:r>
        <w:rPr>
          <w:rFonts w:ascii="Cambria" w:hAnsi="Cambria"/>
          <w:b/>
        </w:rPr>
        <w:t xml:space="preserve">Working With Queue : </w:t>
      </w:r>
      <w:r>
        <w:rPr>
          <w:rFonts w:ascii="Cambria" w:hAnsi="Cambria"/>
        </w:rPr>
        <w:t>To create a Queue, adding items to the queue, and adding the queue items  to process them in other Application.</w:t>
      </w:r>
    </w:p>
    <w:p w:rsidR="00383CD1" w:rsidRDefault="00383CD1" w:rsidP="00383CD1">
      <w:pPr>
        <w:pStyle w:val="ListParagraph"/>
        <w:rPr>
          <w:rFonts w:ascii="Cambria" w:hAnsi="Cambria"/>
        </w:rPr>
      </w:pPr>
    </w:p>
    <w:p w:rsidR="00383CD1" w:rsidRDefault="00383CD1" w:rsidP="00383CD1">
      <w:pPr>
        <w:pStyle w:val="NoSpacing"/>
        <w:numPr>
          <w:ilvl w:val="0"/>
          <w:numId w:val="6"/>
        </w:numPr>
        <w:spacing w:line="264" w:lineRule="auto"/>
        <w:ind w:left="567" w:hanging="357"/>
        <w:jc w:val="both"/>
        <w:rPr>
          <w:rFonts w:ascii="Cambria" w:hAnsi="Cambria"/>
        </w:rPr>
      </w:pPr>
      <w:r>
        <w:rPr>
          <w:rFonts w:ascii="Cambria" w:hAnsi="Cambria"/>
          <w:b/>
        </w:rPr>
        <w:t xml:space="preserve">Working In Robotic Enterprise Framework : </w:t>
      </w:r>
      <w:r w:rsidR="00E60767">
        <w:rPr>
          <w:rFonts w:ascii="Cambria" w:hAnsi="Cambria"/>
        </w:rPr>
        <w:t>Project Template based on state Machine, read the config data  into dictionary, kill unnecessary processes , initialisation of required applications, Handling the exceptions, Retrieving the datas from the queue, Excel Sheets And DataBases, Logging</w:t>
      </w:r>
      <w:r w:rsidR="006D30B6">
        <w:rPr>
          <w:rFonts w:ascii="Cambria" w:hAnsi="Cambria"/>
        </w:rPr>
        <w:t xml:space="preserve"> Mechanisms for the RPA challenge website, it has an excel file, to take each row from the sheet and fill the form and submit.</w:t>
      </w:r>
    </w:p>
    <w:p w:rsidR="00E60767" w:rsidRDefault="00E60767" w:rsidP="00E60767">
      <w:pPr>
        <w:pStyle w:val="ListParagraph"/>
        <w:rPr>
          <w:rFonts w:ascii="Cambria" w:hAnsi="Cambria"/>
        </w:rPr>
      </w:pPr>
    </w:p>
    <w:p w:rsidR="00E60767" w:rsidRDefault="00E60767" w:rsidP="00383CD1">
      <w:pPr>
        <w:pStyle w:val="NoSpacing"/>
        <w:numPr>
          <w:ilvl w:val="0"/>
          <w:numId w:val="6"/>
        </w:numPr>
        <w:spacing w:line="264" w:lineRule="auto"/>
        <w:ind w:left="567" w:hanging="357"/>
        <w:jc w:val="both"/>
        <w:rPr>
          <w:rFonts w:ascii="Cambria" w:hAnsi="Cambria"/>
        </w:rPr>
      </w:pPr>
      <w:r>
        <w:rPr>
          <w:rFonts w:ascii="Cambria" w:hAnsi="Cambria"/>
          <w:b/>
        </w:rPr>
        <w:t xml:space="preserve">Building Chatbots Google DialogFlow In Uipath: </w:t>
      </w:r>
      <w:r>
        <w:rPr>
          <w:rFonts w:ascii="Cambria" w:hAnsi="Cambria"/>
        </w:rPr>
        <w:t xml:space="preserve"> Dialogflow is an application to create the conversational interphase, UIPATH workflow, where the users request is processed. Map</w:t>
      </w:r>
      <w:r w:rsidR="006D30B6">
        <w:rPr>
          <w:rFonts w:ascii="Cambria" w:hAnsi="Cambria"/>
        </w:rPr>
        <w:t xml:space="preserve">ping these </w:t>
      </w:r>
      <w:r>
        <w:rPr>
          <w:rFonts w:ascii="Cambria" w:hAnsi="Cambria"/>
        </w:rPr>
        <w:t xml:space="preserve"> two applications in </w:t>
      </w:r>
      <w:r w:rsidR="006D30B6">
        <w:rPr>
          <w:rFonts w:ascii="Cambria" w:hAnsi="Cambria"/>
        </w:rPr>
        <w:t xml:space="preserve">website </w:t>
      </w:r>
      <w:r>
        <w:rPr>
          <w:rFonts w:ascii="Cambria" w:hAnsi="Cambria"/>
        </w:rPr>
        <w:t>CHATBOT.UIPATH.COM</w:t>
      </w:r>
      <w:r w:rsidR="006D30B6">
        <w:rPr>
          <w:rFonts w:ascii="Cambria" w:hAnsi="Cambria"/>
        </w:rPr>
        <w:t>.</w:t>
      </w:r>
    </w:p>
    <w:p w:rsidR="006D30B6" w:rsidRDefault="006D30B6" w:rsidP="006D30B6">
      <w:pPr>
        <w:pStyle w:val="ListParagraph"/>
        <w:rPr>
          <w:rFonts w:ascii="Cambria" w:hAnsi="Cambria"/>
        </w:rPr>
      </w:pPr>
    </w:p>
    <w:p w:rsidR="006D30B6" w:rsidRPr="006D30B6" w:rsidRDefault="006D30B6" w:rsidP="00383CD1">
      <w:pPr>
        <w:pStyle w:val="NoSpacing"/>
        <w:numPr>
          <w:ilvl w:val="0"/>
          <w:numId w:val="6"/>
        </w:numPr>
        <w:spacing w:line="264" w:lineRule="auto"/>
        <w:ind w:left="567" w:hanging="357"/>
        <w:jc w:val="both"/>
        <w:rPr>
          <w:rFonts w:ascii="Cambria" w:hAnsi="Cambria"/>
          <w:b/>
        </w:rPr>
      </w:pPr>
      <w:r w:rsidRPr="006D30B6">
        <w:rPr>
          <w:rFonts w:ascii="Cambria" w:hAnsi="Cambria"/>
          <w:b/>
        </w:rPr>
        <w:t>Working in RegEx</w:t>
      </w:r>
      <w:r>
        <w:rPr>
          <w:rFonts w:ascii="Cambria" w:hAnsi="Cambria"/>
          <w:b/>
        </w:rPr>
        <w:t xml:space="preserve">:  </w:t>
      </w:r>
      <w:r w:rsidRPr="006D30B6">
        <w:rPr>
          <w:rFonts w:ascii="Cambria" w:hAnsi="Cambria"/>
        </w:rPr>
        <w:t xml:space="preserve">Using </w:t>
      </w:r>
      <w:r>
        <w:rPr>
          <w:rFonts w:ascii="Cambria" w:hAnsi="Cambria"/>
        </w:rPr>
        <w:t>Matches Activity in Uipath, used to Extract Data from the input string using the regular Expression or regex.</w:t>
      </w:r>
    </w:p>
    <w:p w:rsidR="006D30B6" w:rsidRDefault="006D30B6" w:rsidP="006D30B6">
      <w:pPr>
        <w:pStyle w:val="ListParagraph"/>
        <w:rPr>
          <w:rFonts w:ascii="Cambria" w:hAnsi="Cambria"/>
          <w:b/>
        </w:rPr>
      </w:pPr>
    </w:p>
    <w:p w:rsidR="006D30B6" w:rsidRPr="00AC57DF" w:rsidRDefault="006D30B6" w:rsidP="00383CD1">
      <w:pPr>
        <w:pStyle w:val="NoSpacing"/>
        <w:numPr>
          <w:ilvl w:val="0"/>
          <w:numId w:val="6"/>
        </w:numPr>
        <w:spacing w:line="264" w:lineRule="auto"/>
        <w:ind w:left="567" w:hanging="357"/>
        <w:jc w:val="both"/>
        <w:rPr>
          <w:rFonts w:ascii="Cambria" w:hAnsi="Cambria"/>
          <w:b/>
        </w:rPr>
      </w:pPr>
      <w:r>
        <w:rPr>
          <w:rFonts w:ascii="Cambria" w:hAnsi="Cambria"/>
          <w:b/>
        </w:rPr>
        <w:t xml:space="preserve">Building QnA Bot using AI Fabric : </w:t>
      </w:r>
      <w:r>
        <w:rPr>
          <w:rFonts w:ascii="Cambria" w:hAnsi="Cambria"/>
        </w:rPr>
        <w:t>Building an QnA bot to answer the Banking Queries to their Banking Customers.</w:t>
      </w:r>
    </w:p>
    <w:p w:rsidR="00AC57DF" w:rsidRDefault="00AC57DF" w:rsidP="00AC57DF">
      <w:pPr>
        <w:pStyle w:val="ListParagraph"/>
        <w:rPr>
          <w:rFonts w:ascii="Cambria" w:hAnsi="Cambria"/>
          <w:b/>
        </w:rPr>
      </w:pPr>
    </w:p>
    <w:p w:rsidR="00AC57DF" w:rsidRPr="00AC57DF" w:rsidRDefault="00AC57DF" w:rsidP="00383CD1">
      <w:pPr>
        <w:pStyle w:val="NoSpacing"/>
        <w:numPr>
          <w:ilvl w:val="0"/>
          <w:numId w:val="6"/>
        </w:numPr>
        <w:spacing w:line="264" w:lineRule="auto"/>
        <w:ind w:left="567" w:hanging="357"/>
        <w:jc w:val="both"/>
        <w:rPr>
          <w:rFonts w:ascii="Cambria" w:hAnsi="Cambria"/>
          <w:b/>
        </w:rPr>
      </w:pPr>
      <w:r>
        <w:rPr>
          <w:rFonts w:ascii="Cambria" w:hAnsi="Cambria"/>
          <w:b/>
        </w:rPr>
        <w:t xml:space="preserve">Invoice RPA Challenge: </w:t>
      </w:r>
      <w:r>
        <w:rPr>
          <w:rFonts w:ascii="Cambria" w:hAnsi="Cambria"/>
        </w:rPr>
        <w:t xml:space="preserve"> To Create a Workflow, which read each of Rows From the Table, Across all Pages and the records where the due date is passed or is today, download the respective invoice and extract few details like Invoice No, Date , Balance View And Company Name from the given csv in the Website.</w:t>
      </w:r>
    </w:p>
    <w:p w:rsidR="00AC57DF" w:rsidRDefault="00AC57DF" w:rsidP="00AC57DF">
      <w:pPr>
        <w:pStyle w:val="ListParagraph"/>
        <w:rPr>
          <w:rFonts w:ascii="Cambria" w:hAnsi="Cambria"/>
          <w:b/>
        </w:rPr>
      </w:pPr>
    </w:p>
    <w:p w:rsidR="00AC57DF" w:rsidRPr="00AC57DF" w:rsidRDefault="00AC57DF" w:rsidP="00383CD1">
      <w:pPr>
        <w:pStyle w:val="NoSpacing"/>
        <w:numPr>
          <w:ilvl w:val="0"/>
          <w:numId w:val="6"/>
        </w:numPr>
        <w:spacing w:line="264" w:lineRule="auto"/>
        <w:ind w:left="567" w:hanging="357"/>
        <w:jc w:val="both"/>
        <w:rPr>
          <w:rFonts w:ascii="Cambria" w:hAnsi="Cambria"/>
          <w:b/>
        </w:rPr>
      </w:pPr>
      <w:r>
        <w:rPr>
          <w:rFonts w:ascii="Cambria" w:hAnsi="Cambria"/>
          <w:b/>
        </w:rPr>
        <w:t xml:space="preserve">Sentimental Analysis : </w:t>
      </w:r>
      <w:r>
        <w:rPr>
          <w:rFonts w:ascii="Cambria" w:hAnsi="Cambria"/>
        </w:rPr>
        <w:t xml:space="preserve"> To scrape all the reviews from the data scraping functionality in Uipath from (www.flipkart.com), and do the sentimental analysis of all the reviews one by one, using a machine learning Model In AI Fabric. </w:t>
      </w:r>
    </w:p>
    <w:p w:rsidR="00AC57DF" w:rsidRDefault="00AC57DF" w:rsidP="00AC57DF">
      <w:pPr>
        <w:pStyle w:val="ListParagraph"/>
        <w:rPr>
          <w:rFonts w:ascii="Cambria" w:hAnsi="Cambria"/>
        </w:rPr>
      </w:pPr>
    </w:p>
    <w:p w:rsidR="00AC57DF" w:rsidRPr="001F12B7" w:rsidRDefault="001F12B7" w:rsidP="00AC57DF">
      <w:pPr>
        <w:pStyle w:val="NoSpacing"/>
        <w:numPr>
          <w:ilvl w:val="0"/>
          <w:numId w:val="6"/>
        </w:numPr>
        <w:spacing w:line="264" w:lineRule="auto"/>
        <w:ind w:left="567" w:hanging="357"/>
        <w:jc w:val="both"/>
        <w:rPr>
          <w:rFonts w:ascii="Cambria" w:hAnsi="Cambria"/>
        </w:rPr>
      </w:pPr>
      <w:r>
        <w:rPr>
          <w:rFonts w:ascii="Cambria" w:hAnsi="Cambria"/>
          <w:b/>
        </w:rPr>
        <w:t xml:space="preserve">Extract Data From Different Invoices: </w:t>
      </w:r>
      <w:r w:rsidR="00AC57DF" w:rsidRPr="001F12B7">
        <w:rPr>
          <w:rFonts w:ascii="Cambria" w:hAnsi="Cambria"/>
        </w:rPr>
        <w:t>Using Document Understand Package and Mach</w:t>
      </w:r>
      <w:r>
        <w:rPr>
          <w:rFonts w:ascii="Cambria" w:hAnsi="Cambria"/>
        </w:rPr>
        <w:t>ine Learning Model In AI Fabric to extract data from different invoices present in different format.</w:t>
      </w:r>
    </w:p>
    <w:p w:rsidR="00424C85" w:rsidRDefault="00424C85">
      <w:pPr>
        <w:tabs>
          <w:tab w:val="left" w:pos="1440"/>
        </w:tabs>
        <w:spacing w:line="276" w:lineRule="auto"/>
        <w:ind w:left="2160" w:hanging="2160"/>
        <w:jc w:val="both"/>
        <w:rPr>
          <w:rFonts w:eastAsia="Verdana" w:cs="Verdana"/>
          <w:color w:val="000000"/>
          <w:sz w:val="18"/>
          <w:szCs w:val="18"/>
        </w:rPr>
      </w:pPr>
    </w:p>
    <w:p w:rsidR="00424C85" w:rsidRDefault="00550A33">
      <w:pPr>
        <w:tabs>
          <w:tab w:val="left" w:pos="1440"/>
        </w:tabs>
        <w:spacing w:line="276" w:lineRule="auto"/>
        <w:ind w:left="2160" w:hanging="2160"/>
        <w:jc w:val="both"/>
        <w:rPr>
          <w:rFonts w:ascii="Cambria" w:hAnsi="Cambria" w:cs="Calibri"/>
          <w:b/>
          <w:sz w:val="22"/>
          <w:szCs w:val="22"/>
        </w:rPr>
      </w:pPr>
      <w:r>
        <w:rPr>
          <w:rFonts w:eastAsia="Verdana" w:cs="Verdana"/>
          <w:color w:val="000000"/>
          <w:sz w:val="18"/>
          <w:szCs w:val="18"/>
        </w:rPr>
        <w:t xml:space="preserve">                           </w:t>
      </w:r>
    </w:p>
    <w:p w:rsidR="00424C85" w:rsidRDefault="00424C85">
      <w:pPr>
        <w:pStyle w:val="NoSpacing"/>
        <w:spacing w:line="264" w:lineRule="auto"/>
        <w:jc w:val="both"/>
        <w:rPr>
          <w:rFonts w:ascii="Cambria" w:hAnsi="Cambria"/>
        </w:rPr>
      </w:pPr>
    </w:p>
    <w:p w:rsidR="00424C85" w:rsidRDefault="00424C85">
      <w:pPr>
        <w:pStyle w:val="NoSpacing"/>
        <w:spacing w:line="264" w:lineRule="auto"/>
        <w:ind w:left="567"/>
        <w:jc w:val="both"/>
        <w:rPr>
          <w:rFonts w:ascii="Cambria" w:hAnsi="Cambria"/>
        </w:rPr>
      </w:pPr>
    </w:p>
    <w:p w:rsidR="00424C85" w:rsidRDefault="00424C85">
      <w:pPr>
        <w:spacing w:line="264" w:lineRule="auto"/>
        <w:ind w:left="714"/>
        <w:rPr>
          <w:rFonts w:ascii="Cambria" w:eastAsia="Calibri" w:hAnsi="Cambria"/>
          <w:i/>
          <w:sz w:val="22"/>
          <w:szCs w:val="22"/>
        </w:rPr>
      </w:pPr>
    </w:p>
    <w:sectPr w:rsidR="00424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8"/>
    <w:multiLevelType w:val="multilevel"/>
    <w:tmpl w:val="000000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9"/>
    <w:multiLevelType w:val="multilevel"/>
    <w:tmpl w:val="0000000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A"/>
    <w:multiLevelType w:val="multilevel"/>
    <w:tmpl w:val="000000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E"/>
    <w:multiLevelType w:val="singleLevel"/>
    <w:tmpl w:val="0000000E"/>
    <w:lvl w:ilvl="0">
      <w:start w:val="5"/>
      <w:numFmt w:val="upperLetter"/>
      <w:suff w:val="nothing"/>
      <w:lvlText w:val="%1-"/>
      <w:lvlJc w:val="left"/>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D46"/>
    <w:rsid w:val="00000039"/>
    <w:rsid w:val="000A3CC6"/>
    <w:rsid w:val="001335E3"/>
    <w:rsid w:val="001B5052"/>
    <w:rsid w:val="001F12B7"/>
    <w:rsid w:val="00276D19"/>
    <w:rsid w:val="00383CD1"/>
    <w:rsid w:val="00424C85"/>
    <w:rsid w:val="00550A33"/>
    <w:rsid w:val="005A425C"/>
    <w:rsid w:val="0069123A"/>
    <w:rsid w:val="006D30B6"/>
    <w:rsid w:val="0071499D"/>
    <w:rsid w:val="00746980"/>
    <w:rsid w:val="007C6554"/>
    <w:rsid w:val="0086596C"/>
    <w:rsid w:val="0094324D"/>
    <w:rsid w:val="00A1482E"/>
    <w:rsid w:val="00AC57DF"/>
    <w:rsid w:val="00AF7D46"/>
    <w:rsid w:val="00B06DB9"/>
    <w:rsid w:val="00B95787"/>
    <w:rsid w:val="00BC5324"/>
    <w:rsid w:val="00C14F06"/>
    <w:rsid w:val="00CC4A5A"/>
    <w:rsid w:val="00D0334F"/>
    <w:rsid w:val="00D61D20"/>
    <w:rsid w:val="00D8263A"/>
    <w:rsid w:val="00D84310"/>
    <w:rsid w:val="00E27DC1"/>
    <w:rsid w:val="00E60197"/>
    <w:rsid w:val="00E60767"/>
    <w:rsid w:val="00E65A57"/>
    <w:rsid w:val="00F33E42"/>
    <w:rsid w:val="00FE1EF4"/>
    <w:rsid w:val="08153DF9"/>
    <w:rsid w:val="14E04021"/>
    <w:rsid w:val="158737D8"/>
    <w:rsid w:val="221B5F1E"/>
    <w:rsid w:val="228105E8"/>
    <w:rsid w:val="272F3A78"/>
    <w:rsid w:val="27961636"/>
    <w:rsid w:val="31037EF8"/>
    <w:rsid w:val="4021408E"/>
    <w:rsid w:val="40762010"/>
    <w:rsid w:val="43285477"/>
    <w:rsid w:val="473E48DA"/>
    <w:rsid w:val="487D0BC1"/>
    <w:rsid w:val="49EC4A6E"/>
    <w:rsid w:val="4A1C1F06"/>
    <w:rsid w:val="4DE10733"/>
    <w:rsid w:val="54FE4ACC"/>
    <w:rsid w:val="57FA464E"/>
    <w:rsid w:val="62A1686B"/>
    <w:rsid w:val="65A76ADA"/>
    <w:rsid w:val="70BC5097"/>
    <w:rsid w:val="73DD7728"/>
    <w:rsid w:val="780C5E1C"/>
    <w:rsid w:val="7B142AEA"/>
    <w:rsid w:val="7DE216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lsdException w:name="Body Text" w:semiHidden="0" w:unhideWhenUsed="0"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Balloon Text" w:semiHidden="0" w:unhideWhenUsed="0" w:qFormat="1"/>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eastAsia="Times New Roman" w:hAnsi="Verdana" w:cs="Times New Roman"/>
      <w:lang w:val="en-GB"/>
    </w:rPr>
  </w:style>
  <w:style w:type="paragraph" w:styleId="Heading1">
    <w:name w:val="heading 1"/>
    <w:basedOn w:val="Normal"/>
    <w:next w:val="Normal"/>
    <w:link w:val="Heading1Char"/>
    <w:uiPriority w:val="9"/>
    <w:qFormat/>
    <w:pPr>
      <w:keepNext/>
      <w:keepLines/>
      <w:spacing w:before="240"/>
      <w:outlineLvl w:val="0"/>
    </w:pPr>
    <w:rPr>
      <w:rFonts w:ascii="Calibri Light" w:eastAsia="SimSun" w:hAnsi="Calibri Light" w:cs="SimSun"/>
      <w:color w:val="2F5496"/>
      <w:sz w:val="32"/>
      <w:szCs w:val="32"/>
    </w:rPr>
  </w:style>
  <w:style w:type="paragraph" w:styleId="Heading4">
    <w:name w:val="heading 4"/>
    <w:basedOn w:val="Normal"/>
    <w:next w:val="Normal"/>
    <w:link w:val="Heading4Char"/>
    <w:uiPriority w:val="9"/>
    <w:semiHidden/>
    <w:unhideWhenUsed/>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uiPriority w:val="99"/>
    <w:qFormat/>
    <w:pPr>
      <w:spacing w:after="120"/>
    </w:p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character" w:styleId="Hyperlink">
    <w:name w:val="Hyperlink"/>
    <w:uiPriority w:val="99"/>
    <w:qFormat/>
    <w:rPr>
      <w:rFonts w:cs="Times New Roman"/>
      <w:color w:val="0000FF"/>
      <w:u w:val="single"/>
    </w:rPr>
  </w:style>
  <w:style w:type="paragraph" w:customStyle="1" w:styleId="ResumeBodyChar">
    <w:name w:val="Resume Body Char"/>
    <w:basedOn w:val="Normal"/>
    <w:link w:val="ResumeBodyCharChar"/>
    <w:qFormat/>
    <w:pPr>
      <w:spacing w:before="60"/>
    </w:pPr>
    <w:rPr>
      <w:rFonts w:ascii="Times New Roman" w:hAnsi="Times New Roman"/>
      <w:szCs w:val="24"/>
    </w:rPr>
  </w:style>
  <w:style w:type="character" w:customStyle="1" w:styleId="ResumeBodyCharChar">
    <w:name w:val="Resume Body Char Char"/>
    <w:link w:val="ResumeBodyChar"/>
    <w:qFormat/>
    <w:rPr>
      <w:rFonts w:ascii="Times New Roman" w:eastAsia="Times New Roman" w:hAnsi="Times New Roman" w:cs="Times New Roman"/>
      <w:sz w:val="20"/>
      <w:szCs w:val="24"/>
    </w:rPr>
  </w:style>
  <w:style w:type="paragraph" w:styleId="NoSpacing">
    <w:name w:val="No Spacing"/>
    <w:uiPriority w:val="99"/>
    <w:qFormat/>
    <w:rPr>
      <w:rFonts w:eastAsia="Calibri" w:hAnsi="Times New Roman" w:cs="Times New Roman"/>
      <w:sz w:val="22"/>
      <w:szCs w:val="22"/>
      <w:lang w:val="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qFormat/>
    <w:rPr>
      <w:rFonts w:ascii="Calibri" w:eastAsia="Calibri" w:hAnsi="Calibri" w:cs="Times New Roman"/>
    </w:rPr>
  </w:style>
  <w:style w:type="paragraph" w:customStyle="1" w:styleId="Normal1">
    <w:name w:val="Normal1"/>
    <w:qFormat/>
    <w:pPr>
      <w:spacing w:after="200" w:line="276" w:lineRule="auto"/>
    </w:pPr>
    <w:rPr>
      <w:rFonts w:eastAsia="Calibri" w:cs="Calibri"/>
      <w:color w:val="000000"/>
      <w:sz w:val="22"/>
      <w:szCs w:val="22"/>
      <w:lang w:val="en-IN" w:eastAsia="en-IN"/>
    </w:rPr>
  </w:style>
  <w:style w:type="character" w:customStyle="1" w:styleId="hl">
    <w:name w:val="hl"/>
    <w:basedOn w:val="DefaultParagraphFont"/>
    <w:qFormat/>
  </w:style>
  <w:style w:type="character" w:customStyle="1" w:styleId="BodyTextChar">
    <w:name w:val="Body Text Char"/>
    <w:basedOn w:val="DefaultParagraphFont"/>
    <w:link w:val="BodyText"/>
    <w:uiPriority w:val="99"/>
    <w:qFormat/>
    <w:rPr>
      <w:rFonts w:ascii="Verdana" w:eastAsia="Times New Roman" w:hAnsi="Verdana" w:cs="Times New Roman"/>
      <w:sz w:val="20"/>
      <w:szCs w:val="20"/>
      <w:lang w:val="en-GB"/>
    </w:rPr>
  </w:style>
  <w:style w:type="paragraph" w:customStyle="1" w:styleId="ResumeTableBody">
    <w:name w:val="Resume Table Body"/>
    <w:basedOn w:val="Normal"/>
    <w:qFormat/>
    <w:pPr>
      <w:spacing w:before="40" w:after="40"/>
      <w:jc w:val="both"/>
    </w:pPr>
    <w:rPr>
      <w:rFonts w:ascii="Arial" w:hAnsi="Arial"/>
      <w:sz w:val="18"/>
      <w:lang w:val="en-US"/>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lang w:val="en-GB"/>
    </w:rPr>
  </w:style>
  <w:style w:type="character" w:customStyle="1" w:styleId="BalloonTextChar">
    <w:name w:val="Balloon Text Char"/>
    <w:basedOn w:val="DefaultParagraphFont"/>
    <w:link w:val="BalloonText"/>
    <w:uiPriority w:val="99"/>
    <w:qFormat/>
    <w:rPr>
      <w:rFonts w:ascii="Tahoma" w:eastAsia="Times New Roman" w:hAnsi="Tahoma" w:cs="Tahoma"/>
      <w:sz w:val="16"/>
      <w:szCs w:val="16"/>
      <w:lang w:val="en-GB"/>
    </w:rPr>
  </w:style>
  <w:style w:type="character" w:customStyle="1" w:styleId="HeaderChar">
    <w:name w:val="Header Char"/>
    <w:basedOn w:val="DefaultParagraphFont"/>
    <w:link w:val="Header"/>
    <w:uiPriority w:val="99"/>
    <w:qFormat/>
    <w:rPr>
      <w:rFonts w:ascii="Verdana" w:eastAsia="Times New Roman" w:hAnsi="Verdana" w:cs="Times New Roman"/>
      <w:lang w:val="en-GB"/>
    </w:rPr>
  </w:style>
  <w:style w:type="character" w:customStyle="1" w:styleId="FooterChar">
    <w:name w:val="Footer Char"/>
    <w:basedOn w:val="DefaultParagraphFont"/>
    <w:link w:val="Footer"/>
    <w:uiPriority w:val="99"/>
    <w:qFormat/>
    <w:rPr>
      <w:rFonts w:ascii="Verdana" w:eastAsia="Times New Roman" w:hAnsi="Verdana" w:cs="Times New Roman"/>
      <w:lang w:val="en-GB"/>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Heading4Char">
    <w:name w:val="Heading 4 Char"/>
    <w:basedOn w:val="DefaultParagraphFont"/>
    <w:link w:val="Heading4"/>
    <w:uiPriority w:val="9"/>
    <w:qFormat/>
    <w:rPr>
      <w:rFonts w:ascii="Cambria" w:eastAsia="SimSun" w:hAnsi="Cambria" w:cs="SimSun"/>
      <w:i/>
      <w:iCs/>
      <w:color w:val="365F91"/>
      <w:lang w:val="en-GB"/>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lsdException w:name="Body Text" w:semiHidden="0" w:unhideWhenUsed="0"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Balloon Text" w:semiHidden="0" w:unhideWhenUsed="0" w:qFormat="1"/>
    <w:lsdException w:name="Table Grid" w:semiHidden="0" w:uiPriority="3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eastAsia="Times New Roman" w:hAnsi="Verdana" w:cs="Times New Roman"/>
      <w:lang w:val="en-GB"/>
    </w:rPr>
  </w:style>
  <w:style w:type="paragraph" w:styleId="Heading1">
    <w:name w:val="heading 1"/>
    <w:basedOn w:val="Normal"/>
    <w:next w:val="Normal"/>
    <w:link w:val="Heading1Char"/>
    <w:uiPriority w:val="9"/>
    <w:qFormat/>
    <w:pPr>
      <w:keepNext/>
      <w:keepLines/>
      <w:spacing w:before="240"/>
      <w:outlineLvl w:val="0"/>
    </w:pPr>
    <w:rPr>
      <w:rFonts w:ascii="Calibri Light" w:eastAsia="SimSun" w:hAnsi="Calibri Light" w:cs="SimSun"/>
      <w:color w:val="2F5496"/>
      <w:sz w:val="32"/>
      <w:szCs w:val="32"/>
    </w:rPr>
  </w:style>
  <w:style w:type="paragraph" w:styleId="Heading4">
    <w:name w:val="heading 4"/>
    <w:basedOn w:val="Normal"/>
    <w:next w:val="Normal"/>
    <w:link w:val="Heading4Char"/>
    <w:uiPriority w:val="9"/>
    <w:semiHidden/>
    <w:unhideWhenUsed/>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uiPriority w:val="99"/>
    <w:qFormat/>
    <w:pPr>
      <w:spacing w:after="120"/>
    </w:p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character" w:styleId="Hyperlink">
    <w:name w:val="Hyperlink"/>
    <w:uiPriority w:val="99"/>
    <w:qFormat/>
    <w:rPr>
      <w:rFonts w:cs="Times New Roman"/>
      <w:color w:val="0000FF"/>
      <w:u w:val="single"/>
    </w:rPr>
  </w:style>
  <w:style w:type="paragraph" w:customStyle="1" w:styleId="ResumeBodyChar">
    <w:name w:val="Resume Body Char"/>
    <w:basedOn w:val="Normal"/>
    <w:link w:val="ResumeBodyCharChar"/>
    <w:qFormat/>
    <w:pPr>
      <w:spacing w:before="60"/>
    </w:pPr>
    <w:rPr>
      <w:rFonts w:ascii="Times New Roman" w:hAnsi="Times New Roman"/>
      <w:szCs w:val="24"/>
    </w:rPr>
  </w:style>
  <w:style w:type="character" w:customStyle="1" w:styleId="ResumeBodyCharChar">
    <w:name w:val="Resume Body Char Char"/>
    <w:link w:val="ResumeBodyChar"/>
    <w:qFormat/>
    <w:rPr>
      <w:rFonts w:ascii="Times New Roman" w:eastAsia="Times New Roman" w:hAnsi="Times New Roman" w:cs="Times New Roman"/>
      <w:sz w:val="20"/>
      <w:szCs w:val="24"/>
    </w:rPr>
  </w:style>
  <w:style w:type="paragraph" w:styleId="NoSpacing">
    <w:name w:val="No Spacing"/>
    <w:uiPriority w:val="99"/>
    <w:qFormat/>
    <w:rPr>
      <w:rFonts w:eastAsia="Calibri" w:hAnsi="Times New Roman" w:cs="Times New Roman"/>
      <w:sz w:val="22"/>
      <w:szCs w:val="22"/>
      <w:lang w:val="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qFormat/>
    <w:rPr>
      <w:rFonts w:ascii="Calibri" w:eastAsia="Calibri" w:hAnsi="Calibri" w:cs="Times New Roman"/>
    </w:rPr>
  </w:style>
  <w:style w:type="paragraph" w:customStyle="1" w:styleId="Normal1">
    <w:name w:val="Normal1"/>
    <w:qFormat/>
    <w:pPr>
      <w:spacing w:after="200" w:line="276" w:lineRule="auto"/>
    </w:pPr>
    <w:rPr>
      <w:rFonts w:eastAsia="Calibri" w:cs="Calibri"/>
      <w:color w:val="000000"/>
      <w:sz w:val="22"/>
      <w:szCs w:val="22"/>
      <w:lang w:val="en-IN" w:eastAsia="en-IN"/>
    </w:rPr>
  </w:style>
  <w:style w:type="character" w:customStyle="1" w:styleId="hl">
    <w:name w:val="hl"/>
    <w:basedOn w:val="DefaultParagraphFont"/>
    <w:qFormat/>
  </w:style>
  <w:style w:type="character" w:customStyle="1" w:styleId="BodyTextChar">
    <w:name w:val="Body Text Char"/>
    <w:basedOn w:val="DefaultParagraphFont"/>
    <w:link w:val="BodyText"/>
    <w:uiPriority w:val="99"/>
    <w:qFormat/>
    <w:rPr>
      <w:rFonts w:ascii="Verdana" w:eastAsia="Times New Roman" w:hAnsi="Verdana" w:cs="Times New Roman"/>
      <w:sz w:val="20"/>
      <w:szCs w:val="20"/>
      <w:lang w:val="en-GB"/>
    </w:rPr>
  </w:style>
  <w:style w:type="paragraph" w:customStyle="1" w:styleId="ResumeTableBody">
    <w:name w:val="Resume Table Body"/>
    <w:basedOn w:val="Normal"/>
    <w:qFormat/>
    <w:pPr>
      <w:spacing w:before="40" w:after="40"/>
      <w:jc w:val="both"/>
    </w:pPr>
    <w:rPr>
      <w:rFonts w:ascii="Arial" w:hAnsi="Arial"/>
      <w:sz w:val="18"/>
      <w:lang w:val="en-US"/>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lang w:val="en-GB"/>
    </w:rPr>
  </w:style>
  <w:style w:type="character" w:customStyle="1" w:styleId="BalloonTextChar">
    <w:name w:val="Balloon Text Char"/>
    <w:basedOn w:val="DefaultParagraphFont"/>
    <w:link w:val="BalloonText"/>
    <w:uiPriority w:val="99"/>
    <w:qFormat/>
    <w:rPr>
      <w:rFonts w:ascii="Tahoma" w:eastAsia="Times New Roman" w:hAnsi="Tahoma" w:cs="Tahoma"/>
      <w:sz w:val="16"/>
      <w:szCs w:val="16"/>
      <w:lang w:val="en-GB"/>
    </w:rPr>
  </w:style>
  <w:style w:type="character" w:customStyle="1" w:styleId="HeaderChar">
    <w:name w:val="Header Char"/>
    <w:basedOn w:val="DefaultParagraphFont"/>
    <w:link w:val="Header"/>
    <w:uiPriority w:val="99"/>
    <w:qFormat/>
    <w:rPr>
      <w:rFonts w:ascii="Verdana" w:eastAsia="Times New Roman" w:hAnsi="Verdana" w:cs="Times New Roman"/>
      <w:lang w:val="en-GB"/>
    </w:rPr>
  </w:style>
  <w:style w:type="character" w:customStyle="1" w:styleId="FooterChar">
    <w:name w:val="Footer Char"/>
    <w:basedOn w:val="DefaultParagraphFont"/>
    <w:link w:val="Footer"/>
    <w:uiPriority w:val="99"/>
    <w:qFormat/>
    <w:rPr>
      <w:rFonts w:ascii="Verdana" w:eastAsia="Times New Roman" w:hAnsi="Verdana" w:cs="Times New Roman"/>
      <w:lang w:val="en-GB"/>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Heading4Char">
    <w:name w:val="Heading 4 Char"/>
    <w:basedOn w:val="DefaultParagraphFont"/>
    <w:link w:val="Heading4"/>
    <w:uiPriority w:val="9"/>
    <w:qFormat/>
    <w:rPr>
      <w:rFonts w:ascii="Cambria" w:eastAsia="SimSun" w:hAnsi="Cambria" w:cs="SimSun"/>
      <w:i/>
      <w:iCs/>
      <w:color w:val="365F91"/>
      <w:lang w:val="en-GB"/>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35EA87-CABC-4D82-87F8-916DC7CE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 Ravi</dc:creator>
  <cp:lastModifiedBy>DELL</cp:lastModifiedBy>
  <cp:revision>5</cp:revision>
  <dcterms:created xsi:type="dcterms:W3CDTF">2021-01-20T17:39:00Z</dcterms:created>
  <dcterms:modified xsi:type="dcterms:W3CDTF">2021-01-21T02:32:00Z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